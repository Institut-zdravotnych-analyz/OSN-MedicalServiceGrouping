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1BB51" w14:textId="77777777" w:rsidR="00B45DCB" w:rsidRDefault="0084255E" w:rsidP="0084255E">
      <w:pPr>
        <w:rPr>
          <w:lang w:val="sk-SK"/>
        </w:rPr>
      </w:pPr>
      <w:r w:rsidRPr="0084255E">
        <w:rPr>
          <w:b/>
          <w:lang w:val="sk-SK"/>
        </w:rPr>
        <w:t>Rozsah dát</w:t>
      </w:r>
      <w:r>
        <w:rPr>
          <w:b/>
          <w:lang w:val="sk-SK"/>
        </w:rPr>
        <w:t>:</w:t>
      </w:r>
      <w:r>
        <w:rPr>
          <w:lang w:val="sk-SK"/>
        </w:rPr>
        <w:t xml:space="preserve">  kalendárny rok</w:t>
      </w:r>
    </w:p>
    <w:p w14:paraId="0ADBEA9F" w14:textId="77777777" w:rsidR="0084255E" w:rsidRPr="0084255E" w:rsidRDefault="0084255E" w:rsidP="0084255E">
      <w:pPr>
        <w:rPr>
          <w:lang w:val="sk-SK"/>
        </w:rPr>
      </w:pPr>
    </w:p>
    <w:p w14:paraId="31C48139" w14:textId="47C77EEA" w:rsidR="0084255E" w:rsidRPr="0084255E" w:rsidRDefault="0084255E" w:rsidP="0084255E">
      <w:pPr>
        <w:rPr>
          <w:lang w:val="sk-SK"/>
        </w:rPr>
      </w:pPr>
      <w:r>
        <w:rPr>
          <w:b/>
          <w:lang w:val="sk-SK"/>
        </w:rPr>
        <w:t>Názov súboru:</w:t>
      </w:r>
      <w:r>
        <w:rPr>
          <w:lang w:val="sk-SK"/>
        </w:rPr>
        <w:t xml:space="preserve">  &lt;rok&gt;_&lt;kód poisťovne&gt;_&lt;názov tabuľky&gt;. </w:t>
      </w:r>
      <w:r w:rsidR="004F1500">
        <w:rPr>
          <w:lang w:val="sk-SK"/>
        </w:rPr>
        <w:t xml:space="preserve">Súbor vo formáte CSV. </w:t>
      </w:r>
      <w:r>
        <w:rPr>
          <w:lang w:val="sk-SK"/>
        </w:rPr>
        <w:t>Naríklad 2021_24_01_UZS_JZS.csv</w:t>
      </w:r>
    </w:p>
    <w:p w14:paraId="5A9E28AB" w14:textId="77777777" w:rsidR="0084255E" w:rsidRPr="003C4A40" w:rsidRDefault="0084255E" w:rsidP="0084255E">
      <w:pPr>
        <w:rPr>
          <w:lang w:val="sk-SK"/>
        </w:rPr>
      </w:pPr>
      <w:r>
        <w:rPr>
          <w:b/>
          <w:lang w:val="sk-SK"/>
        </w:rPr>
        <w:t>Oddeľovač položiek v riadku:</w:t>
      </w:r>
      <w:r w:rsidR="003C4A40">
        <w:rPr>
          <w:lang w:val="sk-SK"/>
        </w:rPr>
        <w:t xml:space="preserve">  pipe (</w:t>
      </w:r>
      <w:r w:rsidR="003C4A40">
        <w:t>|)</w:t>
      </w:r>
    </w:p>
    <w:p w14:paraId="008B1479" w14:textId="77777777" w:rsidR="0084255E" w:rsidRPr="003C4A40" w:rsidRDefault="0084255E" w:rsidP="0084255E">
      <w:pPr>
        <w:rPr>
          <w:lang w:val="sk-SK"/>
        </w:rPr>
      </w:pPr>
      <w:r>
        <w:rPr>
          <w:b/>
          <w:lang w:val="sk-SK"/>
        </w:rPr>
        <w:t>Desatinný oddeľovač:</w:t>
      </w:r>
      <w:r w:rsidR="003C4A40">
        <w:rPr>
          <w:lang w:val="sk-SK"/>
        </w:rPr>
        <w:t xml:space="preserve">  bodka (.)</w:t>
      </w:r>
    </w:p>
    <w:p w14:paraId="729D0C18" w14:textId="77777777" w:rsidR="0084255E" w:rsidRDefault="0084255E" w:rsidP="0084255E">
      <w:pPr>
        <w:rPr>
          <w:b/>
          <w:lang w:val="sk-SK"/>
        </w:rPr>
      </w:pPr>
    </w:p>
    <w:p w14:paraId="0DE5E005" w14:textId="77777777" w:rsidR="0084255E" w:rsidRDefault="0084255E" w:rsidP="0084255E">
      <w:pPr>
        <w:rPr>
          <w:b/>
          <w:lang w:val="sk-SK"/>
        </w:rPr>
      </w:pPr>
      <w:r>
        <w:rPr>
          <w:b/>
          <w:lang w:val="sk-SK"/>
        </w:rPr>
        <w:t>Dátové formáty</w:t>
      </w:r>
    </w:p>
    <w:p w14:paraId="46CFE307" w14:textId="77777777" w:rsidR="0084255E" w:rsidRDefault="0084255E" w:rsidP="0084255E">
      <w:pPr>
        <w:rPr>
          <w:lang w:val="sk-SK"/>
        </w:rPr>
      </w:pPr>
      <w:r>
        <w:rPr>
          <w:lang w:val="sk-SK"/>
        </w:rPr>
        <w:t>INT(x): celé kladné číslo, s maximálnou dĺžkou x číslic.</w:t>
      </w:r>
    </w:p>
    <w:p w14:paraId="30455AC3" w14:textId="77777777" w:rsidR="0084255E" w:rsidRPr="0084255E" w:rsidRDefault="0084255E" w:rsidP="0084255E">
      <w:pPr>
        <w:rPr>
          <w:lang w:val="sk-SK"/>
        </w:rPr>
      </w:pPr>
      <w:r>
        <w:rPr>
          <w:lang w:val="sk-SK"/>
        </w:rPr>
        <w:t>FLOAT(x, y): desatinné číslo s maximálnou dĺžkou x číslic, kde y číslic je za desatinným oddeľovačom. Napr. 12345.67 je vo formáte FLOAT(7, 2).</w:t>
      </w:r>
    </w:p>
    <w:p w14:paraId="6FB7AECC" w14:textId="77777777" w:rsidR="0084255E" w:rsidRDefault="0084255E" w:rsidP="0084255E">
      <w:pPr>
        <w:rPr>
          <w:lang w:val="sk-SK"/>
        </w:rPr>
      </w:pPr>
      <w:r>
        <w:rPr>
          <w:lang w:val="sk-SK"/>
        </w:rPr>
        <w:t>CHAR(x): textový element s maximálnym počtom x znakov, alebo CHAR(x-y</w:t>
      </w:r>
      <w:r w:rsidR="003C4A40">
        <w:rPr>
          <w:lang w:val="sk-SK"/>
        </w:rPr>
        <w:t>): textový element s počtom znakov najmenej x a najviac y</w:t>
      </w:r>
    </w:p>
    <w:p w14:paraId="74B9BEA5" w14:textId="77777777" w:rsidR="003C4A40" w:rsidRDefault="003C4A40" w:rsidP="0084255E">
      <w:pPr>
        <w:rPr>
          <w:lang w:val="sk-SK"/>
        </w:rPr>
      </w:pPr>
      <w:r>
        <w:rPr>
          <w:lang w:val="sk-SK"/>
        </w:rPr>
        <w:t>DATE</w:t>
      </w:r>
      <w:r w:rsidR="007A2860">
        <w:rPr>
          <w:lang w:val="sk-SK"/>
        </w:rPr>
        <w:t>: dátumová položka v predpísanom tvare. Identifikátory použité pri popise dátumovej položky: Y – rok, M – mesiac, D – deň.</w:t>
      </w:r>
    </w:p>
    <w:p w14:paraId="14D3A792" w14:textId="77777777" w:rsidR="00820E1B" w:rsidRDefault="00820E1B" w:rsidP="0084255E">
      <w:pPr>
        <w:rPr>
          <w:lang w:val="sk-SK"/>
        </w:rPr>
      </w:pPr>
    </w:p>
    <w:p w14:paraId="16D0479C" w14:textId="77777777" w:rsidR="000C38F0" w:rsidRDefault="000C38F0">
      <w:pPr>
        <w:rPr>
          <w:lang w:val="sk-SK"/>
        </w:rPr>
      </w:pPr>
    </w:p>
    <w:p w14:paraId="4F57EEA8" w14:textId="77777777" w:rsidR="007247C1" w:rsidRDefault="007247C1">
      <w:pPr>
        <w:rPr>
          <w:b/>
          <w:lang w:val="sk-SK"/>
        </w:rPr>
      </w:pPr>
      <w:r>
        <w:rPr>
          <w:b/>
          <w:lang w:val="sk-SK"/>
        </w:rPr>
        <w:br w:type="page"/>
      </w:r>
    </w:p>
    <w:p w14:paraId="7B6B8BB4" w14:textId="77777777" w:rsidR="00820E1B" w:rsidRDefault="00820E1B" w:rsidP="0084255E">
      <w:pPr>
        <w:rPr>
          <w:lang w:val="sk-SK"/>
        </w:rPr>
      </w:pPr>
      <w:r>
        <w:rPr>
          <w:b/>
          <w:lang w:val="sk-SK"/>
        </w:rPr>
        <w:lastRenderedPageBreak/>
        <w:t>Tabuľka 1: Ústavná a jednodňová starostlivosť</w:t>
      </w:r>
    </w:p>
    <w:p w14:paraId="67DB6F13" w14:textId="01E8898F" w:rsidR="00820E1B" w:rsidRDefault="00820E1B" w:rsidP="0084255E">
      <w:pPr>
        <w:rPr>
          <w:lang w:val="sk-SK"/>
        </w:rPr>
      </w:pPr>
      <w:r>
        <w:rPr>
          <w:lang w:val="sk-SK"/>
        </w:rPr>
        <w:t>Názov tabuľky v názve súboru: 01_UZS</w:t>
      </w:r>
      <w:r w:rsidR="004745E9">
        <w:rPr>
          <w:lang w:val="sk-SK"/>
        </w:rPr>
        <w:t>_JZS</w:t>
      </w:r>
    </w:p>
    <w:p w14:paraId="68412150" w14:textId="77777777" w:rsidR="00820E1B" w:rsidRDefault="00820E1B" w:rsidP="0084255E">
      <w:pPr>
        <w:rPr>
          <w:lang w:val="sk-S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"/>
        <w:gridCol w:w="2270"/>
        <w:gridCol w:w="3028"/>
        <w:gridCol w:w="650"/>
        <w:gridCol w:w="1081"/>
        <w:gridCol w:w="3461"/>
      </w:tblGrid>
      <w:tr w:rsidR="003B2B51" w:rsidRPr="00134FB2" w14:paraId="2B93DBB2" w14:textId="77777777" w:rsidTr="00240FCB">
        <w:trPr>
          <w:trHeight w:val="90"/>
        </w:trPr>
        <w:tc>
          <w:tcPr>
            <w:tcW w:w="139" w:type="pct"/>
          </w:tcPr>
          <w:p w14:paraId="25A7EC1B" w14:textId="77777777" w:rsidR="003B2B51" w:rsidRPr="008011EA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  <w:lang w:val="sk-SK"/>
              </w:rPr>
            </w:pPr>
            <w:r w:rsidRPr="008011EA">
              <w:rPr>
                <w:rFonts w:cstheme="minorHAnsi"/>
                <w:b/>
                <w:sz w:val="18"/>
                <w:szCs w:val="18"/>
                <w:lang w:val="sk-SK"/>
              </w:rPr>
              <w:t>Č.</w:t>
            </w:r>
          </w:p>
        </w:tc>
        <w:tc>
          <w:tcPr>
            <w:tcW w:w="1052" w:type="pct"/>
          </w:tcPr>
          <w:p w14:paraId="36198CD2" w14:textId="77777777" w:rsidR="003B2B51" w:rsidRPr="00134FB2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b/>
                <w:bCs/>
                <w:sz w:val="18"/>
                <w:szCs w:val="18"/>
                <w:lang w:val="sk-SK"/>
              </w:rPr>
              <w:t>Názov stĺpca</w:t>
            </w:r>
          </w:p>
        </w:tc>
        <w:tc>
          <w:tcPr>
            <w:tcW w:w="1403" w:type="pct"/>
          </w:tcPr>
          <w:p w14:paraId="0D3C12EF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b/>
                <w:bCs/>
                <w:sz w:val="18"/>
                <w:szCs w:val="18"/>
                <w:lang w:val="sk-SK"/>
              </w:rPr>
              <w:t xml:space="preserve">Popis položky </w:t>
            </w:r>
          </w:p>
        </w:tc>
        <w:tc>
          <w:tcPr>
            <w:tcW w:w="301" w:type="pct"/>
          </w:tcPr>
          <w:p w14:paraId="54AF089B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b/>
                <w:bCs/>
                <w:sz w:val="18"/>
                <w:szCs w:val="18"/>
                <w:lang w:val="sk-SK"/>
              </w:rPr>
              <w:t xml:space="preserve">Dátový typ </w:t>
            </w:r>
          </w:p>
        </w:tc>
        <w:tc>
          <w:tcPr>
            <w:tcW w:w="501" w:type="pct"/>
          </w:tcPr>
          <w:p w14:paraId="59E9FB79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b/>
                <w:bCs/>
                <w:sz w:val="18"/>
                <w:szCs w:val="18"/>
                <w:lang w:val="sk-SK"/>
              </w:rPr>
              <w:t xml:space="preserve">Dĺžka </w:t>
            </w:r>
          </w:p>
        </w:tc>
        <w:tc>
          <w:tcPr>
            <w:tcW w:w="1604" w:type="pct"/>
          </w:tcPr>
          <w:p w14:paraId="006130A5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b/>
                <w:bCs/>
                <w:sz w:val="18"/>
                <w:szCs w:val="18"/>
                <w:lang w:val="sk-SK"/>
              </w:rPr>
              <w:t xml:space="preserve">Poznámka </w:t>
            </w:r>
          </w:p>
        </w:tc>
      </w:tr>
      <w:tr w:rsidR="003B2B51" w:rsidRPr="00134FB2" w14:paraId="752F0123" w14:textId="77777777" w:rsidTr="00240FCB">
        <w:trPr>
          <w:trHeight w:val="310"/>
        </w:trPr>
        <w:tc>
          <w:tcPr>
            <w:tcW w:w="139" w:type="pct"/>
          </w:tcPr>
          <w:p w14:paraId="62600684" w14:textId="77777777" w:rsidR="003B2B51" w:rsidRPr="00763DF6" w:rsidRDefault="008011E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1.</w:t>
            </w:r>
          </w:p>
        </w:tc>
        <w:tc>
          <w:tcPr>
            <w:tcW w:w="1052" w:type="pct"/>
          </w:tcPr>
          <w:p w14:paraId="18E6EFCA" w14:textId="58004FE2" w:rsidR="003B2B51" w:rsidRPr="00134FB2" w:rsidRDefault="0006145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BIC_POI</w:t>
            </w:r>
          </w:p>
        </w:tc>
        <w:tc>
          <w:tcPr>
            <w:tcW w:w="1403" w:type="pct"/>
          </w:tcPr>
          <w:p w14:paraId="6E89D931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BEZVÝZNAMOVÉ IDENTIFIKAČNÉ ČÍSLO POISTENCA </w:t>
            </w:r>
          </w:p>
        </w:tc>
        <w:tc>
          <w:tcPr>
            <w:tcW w:w="301" w:type="pct"/>
          </w:tcPr>
          <w:p w14:paraId="395E3193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6DA0A925" w14:textId="77777777" w:rsidR="003B2B51" w:rsidRPr="00763DF6" w:rsidRDefault="003B2B51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20 </w:t>
            </w:r>
          </w:p>
        </w:tc>
        <w:tc>
          <w:tcPr>
            <w:tcW w:w="1604" w:type="pct"/>
          </w:tcPr>
          <w:p w14:paraId="4785DAFD" w14:textId="4496D6E3" w:rsidR="003B2B51" w:rsidRPr="00763DF6" w:rsidRDefault="0006145A" w:rsidP="00134FB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B</w:t>
            </w:r>
            <w:r w:rsidRPr="0006145A">
              <w:rPr>
                <w:rFonts w:cstheme="minorHAnsi"/>
                <w:sz w:val="18"/>
                <w:szCs w:val="18"/>
                <w:lang w:val="sk-SK"/>
              </w:rPr>
              <w:t>ezvýznamový identifikátor poistenca vygenerovaný ZP, ktorý je pre poistenca rovnaký vo všetkých odovzdávaných súboroch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  <w:r w:rsidR="003560AD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  <w:r w:rsidR="003560AD">
              <w:rPr>
                <w:rFonts w:cstheme="minorHAnsi"/>
                <w:sz w:val="18"/>
                <w:szCs w:val="18"/>
                <w:lang w:val="sk-SK"/>
              </w:rPr>
              <w:t>V prípade, že dáta pripravujú nemocnice zo svojich dát, je potrebné aby ho vygenerovali ony.</w:t>
            </w:r>
          </w:p>
        </w:tc>
      </w:tr>
      <w:tr w:rsidR="0006145A" w:rsidRPr="00134FB2" w14:paraId="040390AA" w14:textId="77777777" w:rsidTr="00240FCB">
        <w:trPr>
          <w:trHeight w:val="310"/>
        </w:trPr>
        <w:tc>
          <w:tcPr>
            <w:tcW w:w="139" w:type="pct"/>
          </w:tcPr>
          <w:p w14:paraId="2C0DBA06" w14:textId="7ACA858A" w:rsidR="0006145A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2.</w:t>
            </w:r>
          </w:p>
        </w:tc>
        <w:tc>
          <w:tcPr>
            <w:tcW w:w="1052" w:type="pct"/>
          </w:tcPr>
          <w:p w14:paraId="25A655EB" w14:textId="4250294D" w:rsidR="0006145A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ROK_MESIAC</w:t>
            </w:r>
          </w:p>
        </w:tc>
        <w:tc>
          <w:tcPr>
            <w:tcW w:w="1403" w:type="pct"/>
          </w:tcPr>
          <w:p w14:paraId="793AD4C3" w14:textId="288E5142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OBDOBIE</w:t>
            </w:r>
          </w:p>
        </w:tc>
        <w:tc>
          <w:tcPr>
            <w:tcW w:w="301" w:type="pct"/>
          </w:tcPr>
          <w:p w14:paraId="6101261D" w14:textId="7EC0F77F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</w:p>
        </w:tc>
        <w:tc>
          <w:tcPr>
            <w:tcW w:w="501" w:type="pct"/>
          </w:tcPr>
          <w:p w14:paraId="04200852" w14:textId="42A1C60D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YYYY-MM</w:t>
            </w:r>
          </w:p>
        </w:tc>
        <w:tc>
          <w:tcPr>
            <w:tcW w:w="1604" w:type="pct"/>
          </w:tcPr>
          <w:p w14:paraId="5BEBE6D6" w14:textId="391EE3B6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06145A">
              <w:rPr>
                <w:rFonts w:cstheme="minorHAnsi"/>
                <w:sz w:val="18"/>
                <w:szCs w:val="18"/>
                <w:lang w:val="sk-SK"/>
              </w:rPr>
              <w:t>Rok a mesiac, v ktorom bola poskytnutá zdravotná starostlivosť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</w:p>
        </w:tc>
      </w:tr>
      <w:tr w:rsidR="0006145A" w:rsidRPr="00134FB2" w14:paraId="36BBC848" w14:textId="77777777" w:rsidTr="00240FCB">
        <w:trPr>
          <w:trHeight w:val="529"/>
        </w:trPr>
        <w:tc>
          <w:tcPr>
            <w:tcW w:w="139" w:type="pct"/>
          </w:tcPr>
          <w:p w14:paraId="274B84C4" w14:textId="46720A80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3.</w:t>
            </w:r>
          </w:p>
        </w:tc>
        <w:tc>
          <w:tcPr>
            <w:tcW w:w="1052" w:type="pct"/>
          </w:tcPr>
          <w:p w14:paraId="17312028" w14:textId="633F84C6" w:rsidR="0006145A" w:rsidRPr="00134FB2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PZS_12</w:t>
            </w:r>
          </w:p>
        </w:tc>
        <w:tc>
          <w:tcPr>
            <w:tcW w:w="1403" w:type="pct"/>
          </w:tcPr>
          <w:p w14:paraId="52AB66E9" w14:textId="77777777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KÓD ODDELENIA PZS </w:t>
            </w:r>
          </w:p>
        </w:tc>
        <w:tc>
          <w:tcPr>
            <w:tcW w:w="301" w:type="pct"/>
          </w:tcPr>
          <w:p w14:paraId="1497E452" w14:textId="77777777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221ED1F1" w14:textId="77777777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12-12 </w:t>
            </w:r>
          </w:p>
        </w:tc>
        <w:tc>
          <w:tcPr>
            <w:tcW w:w="1604" w:type="pct"/>
          </w:tcPr>
          <w:p w14:paraId="1368CE37" w14:textId="5D9B1CA5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06145A">
              <w:rPr>
                <w:rFonts w:cstheme="minorHAnsi"/>
                <w:sz w:val="18"/>
                <w:szCs w:val="18"/>
                <w:lang w:val="sk-SK"/>
              </w:rPr>
              <w:t>Kód poskytovateľa, ktorý poskytol príslušnú zdravotnú starostlivosť, v tvare: P99999SPPYZZ, kde P99999 je identifikátor PZS, SPP je odbornosť útvaru, Y je druh špecializovaného útvaru, ZZ je poradové číslo ú</w:t>
            </w:r>
            <w:r>
              <w:rPr>
                <w:rFonts w:cstheme="minorHAnsi"/>
                <w:sz w:val="18"/>
                <w:szCs w:val="18"/>
                <w:lang w:val="sk-SK"/>
              </w:rPr>
              <w:t>tvaru k príslušnej odbornosti.</w:t>
            </w:r>
          </w:p>
        </w:tc>
      </w:tr>
      <w:tr w:rsidR="0006145A" w:rsidRPr="00134FB2" w14:paraId="7B111328" w14:textId="77777777" w:rsidTr="00240FCB">
        <w:trPr>
          <w:trHeight w:val="420"/>
        </w:trPr>
        <w:tc>
          <w:tcPr>
            <w:tcW w:w="139" w:type="pct"/>
          </w:tcPr>
          <w:p w14:paraId="5CFF43C0" w14:textId="2009A4A6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4.</w:t>
            </w:r>
          </w:p>
        </w:tc>
        <w:tc>
          <w:tcPr>
            <w:tcW w:w="1052" w:type="pct"/>
          </w:tcPr>
          <w:p w14:paraId="47D71589" w14:textId="7ED8614C" w:rsidR="0006145A" w:rsidRPr="00134FB2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ID_H</w:t>
            </w:r>
            <w:r w:rsidRPr="00134FB2">
              <w:rPr>
                <w:rFonts w:cstheme="minorHAnsi"/>
                <w:sz w:val="18"/>
                <w:szCs w:val="18"/>
                <w:lang w:val="sk-SK"/>
              </w:rPr>
              <w:t>P_ZP</w:t>
            </w:r>
          </w:p>
        </w:tc>
        <w:tc>
          <w:tcPr>
            <w:tcW w:w="1403" w:type="pct"/>
          </w:tcPr>
          <w:p w14:paraId="2161FB1E" w14:textId="77777777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JEDNOZNAČNÝ IDENTIFIKÁTOR HOSPITALIZAČNÉHO PRÍPADU ZP </w:t>
            </w:r>
          </w:p>
        </w:tc>
        <w:tc>
          <w:tcPr>
            <w:tcW w:w="301" w:type="pct"/>
          </w:tcPr>
          <w:p w14:paraId="46EB7947" w14:textId="77777777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5298684B" w14:textId="77777777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20 </w:t>
            </w:r>
          </w:p>
        </w:tc>
        <w:tc>
          <w:tcPr>
            <w:tcW w:w="1604" w:type="pct"/>
          </w:tcPr>
          <w:p w14:paraId="3BE5D45F" w14:textId="48CB48E3" w:rsidR="0006145A" w:rsidRPr="00763DF6" w:rsidRDefault="0006145A" w:rsidP="0006145A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dentifikátor hospitalizačného prípadu vygenerovaný zdravotnou poisťovňou, ktorý je pre daný hospitalizačný prípad rovnaký vo </w:t>
            </w:r>
            <w:r>
              <w:rPr>
                <w:rFonts w:cstheme="minorHAnsi"/>
                <w:sz w:val="18"/>
                <w:szCs w:val="18"/>
                <w:lang w:val="sk-SK"/>
              </w:rPr>
              <w:t xml:space="preserve">všetkých odovzdávaných súboroch. V prípade, že dáta pripravujú nemocnice zo svojich dát, je potrebné </w:t>
            </w:r>
            <w:r w:rsidR="00271898">
              <w:rPr>
                <w:rFonts w:cstheme="minorHAnsi"/>
                <w:sz w:val="18"/>
                <w:szCs w:val="18"/>
                <w:lang w:val="sk-SK"/>
              </w:rPr>
              <w:t>aby ho vygenerovali ony.</w:t>
            </w:r>
          </w:p>
        </w:tc>
      </w:tr>
      <w:tr w:rsidR="00271898" w:rsidRPr="00134FB2" w14:paraId="7A9CB516" w14:textId="77777777" w:rsidTr="00240FCB">
        <w:trPr>
          <w:trHeight w:val="420"/>
        </w:trPr>
        <w:tc>
          <w:tcPr>
            <w:tcW w:w="139" w:type="pct"/>
          </w:tcPr>
          <w:p w14:paraId="6A20708B" w14:textId="13D67BFC" w:rsidR="00271898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5.</w:t>
            </w:r>
          </w:p>
        </w:tc>
        <w:tc>
          <w:tcPr>
            <w:tcW w:w="1052" w:type="pct"/>
          </w:tcPr>
          <w:p w14:paraId="798A764F" w14:textId="5ACA901A" w:rsidR="00271898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NOVORODENEC</w:t>
            </w:r>
          </w:p>
        </w:tc>
        <w:tc>
          <w:tcPr>
            <w:tcW w:w="1403" w:type="pct"/>
          </w:tcPr>
          <w:p w14:paraId="4FE9B187" w14:textId="7F422AE8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NOVORODENEC</w:t>
            </w:r>
          </w:p>
        </w:tc>
        <w:tc>
          <w:tcPr>
            <w:tcW w:w="301" w:type="pct"/>
          </w:tcPr>
          <w:p w14:paraId="534C798F" w14:textId="229192B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CHAR</w:t>
            </w:r>
          </w:p>
        </w:tc>
        <w:tc>
          <w:tcPr>
            <w:tcW w:w="501" w:type="pct"/>
          </w:tcPr>
          <w:p w14:paraId="37E043E8" w14:textId="2EE49958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3-3</w:t>
            </w:r>
          </w:p>
        </w:tc>
        <w:tc>
          <w:tcPr>
            <w:tcW w:w="1604" w:type="pct"/>
          </w:tcPr>
          <w:p w14:paraId="3199F6C5" w14:textId="6F6A209D" w:rsidR="00271898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271898">
              <w:rPr>
                <w:rFonts w:cstheme="minorHAnsi"/>
                <w:sz w:val="18"/>
                <w:szCs w:val="18"/>
                <w:lang w:val="sk-SK"/>
              </w:rPr>
              <w:t>Identifikácia novorodencov, obsah zodpovedá položke 10 z dátového rozhrania 274n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</w:p>
        </w:tc>
      </w:tr>
      <w:tr w:rsidR="00271898" w:rsidRPr="00134FB2" w14:paraId="3B64CA0F" w14:textId="77777777" w:rsidTr="00240FCB">
        <w:trPr>
          <w:trHeight w:val="639"/>
        </w:trPr>
        <w:tc>
          <w:tcPr>
            <w:tcW w:w="139" w:type="pct"/>
          </w:tcPr>
          <w:p w14:paraId="5918CCC8" w14:textId="265F3DB4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6.</w:t>
            </w:r>
          </w:p>
        </w:tc>
        <w:tc>
          <w:tcPr>
            <w:tcW w:w="1052" w:type="pct"/>
          </w:tcPr>
          <w:p w14:paraId="2774FA30" w14:textId="7940044D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DAT</w:t>
            </w:r>
            <w:r>
              <w:rPr>
                <w:rFonts w:cstheme="minorHAnsi"/>
                <w:sz w:val="18"/>
                <w:szCs w:val="18"/>
                <w:lang w:val="sk-SK"/>
              </w:rPr>
              <w:t>UM</w:t>
            </w:r>
            <w:r w:rsidRPr="00134FB2">
              <w:rPr>
                <w:rFonts w:cstheme="minorHAnsi"/>
                <w:sz w:val="18"/>
                <w:szCs w:val="18"/>
                <w:lang w:val="sk-SK"/>
              </w:rPr>
              <w:t>_</w:t>
            </w:r>
            <w:r>
              <w:rPr>
                <w:rFonts w:cstheme="minorHAnsi"/>
                <w:sz w:val="18"/>
                <w:szCs w:val="18"/>
                <w:lang w:val="sk-SK"/>
              </w:rPr>
              <w:t>OD</w:t>
            </w:r>
          </w:p>
        </w:tc>
        <w:tc>
          <w:tcPr>
            <w:tcW w:w="1403" w:type="pct"/>
          </w:tcPr>
          <w:p w14:paraId="4DAEBBA2" w14:textId="77777777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DÁTUM PRIJATIA </w:t>
            </w:r>
          </w:p>
        </w:tc>
        <w:tc>
          <w:tcPr>
            <w:tcW w:w="301" w:type="pct"/>
          </w:tcPr>
          <w:p w14:paraId="43611888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501" w:type="pct"/>
          </w:tcPr>
          <w:p w14:paraId="7EF6FBB5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YYYY-MM-DD </w:t>
            </w:r>
          </w:p>
        </w:tc>
        <w:tc>
          <w:tcPr>
            <w:tcW w:w="1604" w:type="pct"/>
          </w:tcPr>
          <w:p w14:paraId="64235AF1" w14:textId="2EDCF375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U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>vádza sa dátum prijatia na hospitalizáciu alebo dátum poskytnutia jednodňovej starostlivosti; v prípade, ak ide o pokračovanie zdravotnej starostlivosti z predchádzajúceho mesiaca, položka sa nevyplní; obsah zodpovedá položke 28 z dátové</w:t>
            </w:r>
            <w:r>
              <w:rPr>
                <w:rFonts w:cstheme="minorHAnsi"/>
                <w:sz w:val="18"/>
                <w:szCs w:val="18"/>
                <w:lang w:val="sk-SK"/>
              </w:rPr>
              <w:t>ho rozhrania 274n.</w:t>
            </w:r>
          </w:p>
        </w:tc>
      </w:tr>
      <w:tr w:rsidR="00271898" w:rsidRPr="00134FB2" w14:paraId="562A7115" w14:textId="77777777" w:rsidTr="00240FCB">
        <w:trPr>
          <w:trHeight w:val="638"/>
        </w:trPr>
        <w:tc>
          <w:tcPr>
            <w:tcW w:w="139" w:type="pct"/>
          </w:tcPr>
          <w:p w14:paraId="24A87A9E" w14:textId="2ECEDCFC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7.</w:t>
            </w:r>
          </w:p>
        </w:tc>
        <w:tc>
          <w:tcPr>
            <w:tcW w:w="1052" w:type="pct"/>
          </w:tcPr>
          <w:p w14:paraId="6E74B8B7" w14:textId="33C1BB74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DAT</w:t>
            </w:r>
            <w:r>
              <w:rPr>
                <w:rFonts w:cstheme="minorHAnsi"/>
                <w:sz w:val="18"/>
                <w:szCs w:val="18"/>
                <w:lang w:val="sk-SK"/>
              </w:rPr>
              <w:t>UM</w:t>
            </w:r>
            <w:r w:rsidRPr="00134FB2">
              <w:rPr>
                <w:rFonts w:cstheme="minorHAnsi"/>
                <w:sz w:val="18"/>
                <w:szCs w:val="18"/>
                <w:lang w:val="sk-SK"/>
              </w:rPr>
              <w:t>_</w:t>
            </w:r>
            <w:r>
              <w:rPr>
                <w:rFonts w:cstheme="minorHAnsi"/>
                <w:sz w:val="18"/>
                <w:szCs w:val="18"/>
                <w:lang w:val="sk-SK"/>
              </w:rPr>
              <w:t>DO</w:t>
            </w:r>
          </w:p>
        </w:tc>
        <w:tc>
          <w:tcPr>
            <w:tcW w:w="1403" w:type="pct"/>
          </w:tcPr>
          <w:p w14:paraId="0EDF42F6" w14:textId="77777777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DÁTUM PREPUSTENIA </w:t>
            </w:r>
          </w:p>
        </w:tc>
        <w:tc>
          <w:tcPr>
            <w:tcW w:w="301" w:type="pct"/>
          </w:tcPr>
          <w:p w14:paraId="2618A239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501" w:type="pct"/>
          </w:tcPr>
          <w:p w14:paraId="1A1429CB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YYYY-MM-DD </w:t>
            </w:r>
          </w:p>
        </w:tc>
        <w:tc>
          <w:tcPr>
            <w:tcW w:w="1604" w:type="pct"/>
          </w:tcPr>
          <w:p w14:paraId="1294165C" w14:textId="6FE660BD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U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>vádza sa dátum prepustenia z oddelenia; v prípade, ak poskytovanie zdravotnej starostlivosti pokračuje v nasledujúcom mesiaci alebo ide o poskytnutie starostlivosti v rovnaký deň, položka sa nevyplní; obsah zodpovedá polož</w:t>
            </w:r>
            <w:r>
              <w:rPr>
                <w:rFonts w:cstheme="minorHAnsi"/>
                <w:sz w:val="18"/>
                <w:szCs w:val="18"/>
                <w:lang w:val="sk-SK"/>
              </w:rPr>
              <w:t>ke 29 z dátového rozhrania 274n.</w:t>
            </w:r>
          </w:p>
        </w:tc>
      </w:tr>
      <w:tr w:rsidR="00271898" w:rsidRPr="00134FB2" w14:paraId="6753BF58" w14:textId="77777777" w:rsidTr="00240FCB">
        <w:trPr>
          <w:trHeight w:val="420"/>
        </w:trPr>
        <w:tc>
          <w:tcPr>
            <w:tcW w:w="139" w:type="pct"/>
          </w:tcPr>
          <w:p w14:paraId="35410C2B" w14:textId="51008B09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8.</w:t>
            </w:r>
          </w:p>
        </w:tc>
        <w:tc>
          <w:tcPr>
            <w:tcW w:w="1052" w:type="pct"/>
          </w:tcPr>
          <w:p w14:paraId="1B7CA9C9" w14:textId="77777777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DGN_PRIJ</w:t>
            </w:r>
          </w:p>
        </w:tc>
        <w:tc>
          <w:tcPr>
            <w:tcW w:w="1403" w:type="pct"/>
          </w:tcPr>
          <w:p w14:paraId="188A4788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DIAGNÓZA PRI PRIJATÍ </w:t>
            </w:r>
          </w:p>
        </w:tc>
        <w:tc>
          <w:tcPr>
            <w:tcW w:w="301" w:type="pct"/>
          </w:tcPr>
          <w:p w14:paraId="0BE6F923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36F06731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3-5 </w:t>
            </w:r>
          </w:p>
        </w:tc>
        <w:tc>
          <w:tcPr>
            <w:tcW w:w="1604" w:type="pct"/>
          </w:tcPr>
          <w:p w14:paraId="3FB39479" w14:textId="746337D1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>MKCH-10 Kód diagnózy reportovaný poskytovateľom zdravotnej starostlivosti pri prijatí do zdravotníckeho zariadenia; kód sa uvádza bez bodky; obsah zodpovedá polo</w:t>
            </w:r>
            <w:r>
              <w:rPr>
                <w:rFonts w:cstheme="minorHAnsi"/>
                <w:sz w:val="18"/>
                <w:szCs w:val="18"/>
                <w:lang w:val="sk-SK"/>
              </w:rPr>
              <w:t>žke 4 z dátového rozhrania 274n.</w:t>
            </w:r>
          </w:p>
        </w:tc>
      </w:tr>
      <w:tr w:rsidR="00271898" w:rsidRPr="00134FB2" w14:paraId="7BA0CFAC" w14:textId="77777777" w:rsidTr="00240FCB">
        <w:trPr>
          <w:trHeight w:val="420"/>
        </w:trPr>
        <w:tc>
          <w:tcPr>
            <w:tcW w:w="139" w:type="pct"/>
          </w:tcPr>
          <w:p w14:paraId="12E0878F" w14:textId="1CE2A9CB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9.</w:t>
            </w:r>
          </w:p>
        </w:tc>
        <w:tc>
          <w:tcPr>
            <w:tcW w:w="1052" w:type="pct"/>
          </w:tcPr>
          <w:p w14:paraId="4ABD44B4" w14:textId="77777777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DGN_PREP</w:t>
            </w:r>
          </w:p>
        </w:tc>
        <w:tc>
          <w:tcPr>
            <w:tcW w:w="1403" w:type="pct"/>
          </w:tcPr>
          <w:p w14:paraId="5A01795E" w14:textId="77777777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DIAGNÓZA PRI PREPUSTENÍ </w:t>
            </w:r>
          </w:p>
        </w:tc>
        <w:tc>
          <w:tcPr>
            <w:tcW w:w="301" w:type="pct"/>
          </w:tcPr>
          <w:p w14:paraId="0599EC09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7D00C36C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3-5 </w:t>
            </w:r>
          </w:p>
        </w:tc>
        <w:tc>
          <w:tcPr>
            <w:tcW w:w="1604" w:type="pct"/>
          </w:tcPr>
          <w:p w14:paraId="2156023E" w14:textId="1B233063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>MKCH-10 Kód diagnózy reportovaný poskytovateľom pri prepustení zo zdravotníckeho zariadenia; kód sa uvádza bez bodky; obsah zodpovedá polo</w:t>
            </w:r>
            <w:r>
              <w:rPr>
                <w:rFonts w:cstheme="minorHAnsi"/>
                <w:sz w:val="18"/>
                <w:szCs w:val="18"/>
                <w:lang w:val="sk-SK"/>
              </w:rPr>
              <w:t>žke 5 z dátového rozhrania 274n.</w:t>
            </w:r>
          </w:p>
        </w:tc>
      </w:tr>
      <w:tr w:rsidR="00271898" w:rsidRPr="00134FB2" w14:paraId="51AED256" w14:textId="77777777" w:rsidTr="00240FCB">
        <w:trPr>
          <w:trHeight w:val="420"/>
        </w:trPr>
        <w:tc>
          <w:tcPr>
            <w:tcW w:w="139" w:type="pct"/>
          </w:tcPr>
          <w:p w14:paraId="1DB8CD4E" w14:textId="55B76F44" w:rsidR="00271898" w:rsidRDefault="001E79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10.</w:t>
            </w:r>
          </w:p>
        </w:tc>
        <w:tc>
          <w:tcPr>
            <w:tcW w:w="1052" w:type="pct"/>
          </w:tcPr>
          <w:p w14:paraId="55A8F038" w14:textId="4557B892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KOD_VYKON_JZS</w:t>
            </w:r>
          </w:p>
        </w:tc>
        <w:tc>
          <w:tcPr>
            <w:tcW w:w="1403" w:type="pct"/>
          </w:tcPr>
          <w:p w14:paraId="4D1467BD" w14:textId="5F707723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KÓD JEDNODŇOVÉHO VÝKONU</w:t>
            </w:r>
          </w:p>
        </w:tc>
        <w:tc>
          <w:tcPr>
            <w:tcW w:w="301" w:type="pct"/>
          </w:tcPr>
          <w:p w14:paraId="22DC9DDF" w14:textId="54AA6303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CHAR</w:t>
            </w:r>
          </w:p>
        </w:tc>
        <w:tc>
          <w:tcPr>
            <w:tcW w:w="501" w:type="pct"/>
          </w:tcPr>
          <w:p w14:paraId="04A1302F" w14:textId="71465088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3-7</w:t>
            </w:r>
          </w:p>
        </w:tc>
        <w:tc>
          <w:tcPr>
            <w:tcW w:w="1604" w:type="pct"/>
          </w:tcPr>
          <w:p w14:paraId="36C22915" w14:textId="6B775D8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Ú</w:t>
            </w:r>
            <w:r w:rsidRPr="00271898">
              <w:rPr>
                <w:rFonts w:cstheme="minorHAnsi"/>
                <w:sz w:val="18"/>
                <w:szCs w:val="18"/>
                <w:lang w:val="sk-SK"/>
              </w:rPr>
              <w:t>daj sa vypĺňa len v prípade poskytnutia výkonu jednodňovej ambulantnej starostlivosti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</w:p>
        </w:tc>
      </w:tr>
      <w:tr w:rsidR="00271898" w:rsidRPr="00134FB2" w14:paraId="55A5DF53" w14:textId="77777777" w:rsidTr="00240FCB">
        <w:trPr>
          <w:trHeight w:val="309"/>
        </w:trPr>
        <w:tc>
          <w:tcPr>
            <w:tcW w:w="139" w:type="pct"/>
          </w:tcPr>
          <w:p w14:paraId="634C00CE" w14:textId="3E37FB3A" w:rsidR="00271898" w:rsidRPr="00763DF6" w:rsidRDefault="001E79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11.</w:t>
            </w:r>
          </w:p>
        </w:tc>
        <w:tc>
          <w:tcPr>
            <w:tcW w:w="1052" w:type="pct"/>
          </w:tcPr>
          <w:p w14:paraId="75C7BA78" w14:textId="1C812381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KOD_VYK</w:t>
            </w:r>
            <w:r>
              <w:rPr>
                <w:rFonts w:cstheme="minorHAnsi"/>
                <w:sz w:val="18"/>
                <w:szCs w:val="18"/>
                <w:lang w:val="sk-SK"/>
              </w:rPr>
              <w:t>ON</w:t>
            </w:r>
            <w:r w:rsidRPr="00134FB2">
              <w:rPr>
                <w:rFonts w:cstheme="minorHAnsi"/>
                <w:sz w:val="18"/>
                <w:szCs w:val="18"/>
                <w:lang w:val="sk-SK"/>
              </w:rPr>
              <w:t>_OPER</w:t>
            </w:r>
          </w:p>
        </w:tc>
        <w:tc>
          <w:tcPr>
            <w:tcW w:w="1403" w:type="pct"/>
          </w:tcPr>
          <w:p w14:paraId="0A49936B" w14:textId="77777777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KÓD OPERAČNÉHO VÝKONU </w:t>
            </w:r>
          </w:p>
        </w:tc>
        <w:tc>
          <w:tcPr>
            <w:tcW w:w="301" w:type="pct"/>
          </w:tcPr>
          <w:p w14:paraId="43A9333B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4D1F4396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5-7 </w:t>
            </w:r>
          </w:p>
        </w:tc>
        <w:tc>
          <w:tcPr>
            <w:tcW w:w="1604" w:type="pct"/>
          </w:tcPr>
          <w:p w14:paraId="4370B393" w14:textId="021C39C8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>Kód operačného výkonu podľa zoznamu zdravotných výkonov pre DRG, obsah zodpovedá polož</w:t>
            </w:r>
            <w:r>
              <w:rPr>
                <w:rFonts w:cstheme="minorHAnsi"/>
                <w:sz w:val="18"/>
                <w:szCs w:val="18"/>
                <w:lang w:val="sk-SK"/>
              </w:rPr>
              <w:t>ke 22 z dátového rozhrania 274n.</w:t>
            </w:r>
          </w:p>
        </w:tc>
      </w:tr>
      <w:tr w:rsidR="00271898" w:rsidRPr="00134FB2" w14:paraId="3BEDFACB" w14:textId="77777777" w:rsidTr="00240FCB">
        <w:trPr>
          <w:trHeight w:val="199"/>
        </w:trPr>
        <w:tc>
          <w:tcPr>
            <w:tcW w:w="139" w:type="pct"/>
          </w:tcPr>
          <w:p w14:paraId="57755395" w14:textId="358D65BD" w:rsidR="00271898" w:rsidRPr="00763DF6" w:rsidRDefault="001E79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12.</w:t>
            </w:r>
          </w:p>
        </w:tc>
        <w:tc>
          <w:tcPr>
            <w:tcW w:w="1052" w:type="pct"/>
          </w:tcPr>
          <w:p w14:paraId="4B147290" w14:textId="0D89BF36" w:rsidR="00271898" w:rsidRPr="00134FB2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STAROST_TYP</w:t>
            </w:r>
          </w:p>
        </w:tc>
        <w:tc>
          <w:tcPr>
            <w:tcW w:w="1403" w:type="pct"/>
          </w:tcPr>
          <w:p w14:paraId="6A7BECAE" w14:textId="1F2C5AC4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TYP STAROSTLIVOSTI</w:t>
            </w:r>
          </w:p>
        </w:tc>
        <w:tc>
          <w:tcPr>
            <w:tcW w:w="301" w:type="pct"/>
          </w:tcPr>
          <w:p w14:paraId="2F33BE68" w14:textId="77777777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1" w:type="pct"/>
          </w:tcPr>
          <w:p w14:paraId="6F1C6489" w14:textId="2027B7C4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2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>-</w:t>
            </w:r>
            <w:r>
              <w:rPr>
                <w:rFonts w:cstheme="minorHAnsi"/>
                <w:sz w:val="18"/>
                <w:szCs w:val="18"/>
                <w:lang w:val="sk-SK"/>
              </w:rPr>
              <w:t>3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1604" w:type="pct"/>
          </w:tcPr>
          <w:p w14:paraId="338987EA" w14:textId="77777777" w:rsidR="00271898" w:rsidRPr="00271898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271898">
              <w:rPr>
                <w:rFonts w:cstheme="minorHAnsi"/>
                <w:sz w:val="18"/>
                <w:szCs w:val="18"/>
                <w:lang w:val="sk-SK"/>
              </w:rPr>
              <w:t xml:space="preserve">Povolené hodnoty: </w:t>
            </w:r>
          </w:p>
          <w:p w14:paraId="3E2FD913" w14:textId="77777777" w:rsidR="00271898" w:rsidRPr="00271898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271898">
              <w:rPr>
                <w:rFonts w:cstheme="minorHAnsi"/>
                <w:sz w:val="18"/>
                <w:szCs w:val="18"/>
                <w:lang w:val="sk-SK"/>
              </w:rPr>
              <w:t xml:space="preserve">  DRG – DRG hosp.prípad; </w:t>
            </w:r>
          </w:p>
          <w:p w14:paraId="4CA7892A" w14:textId="77777777" w:rsidR="00271898" w:rsidRPr="00271898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271898">
              <w:rPr>
                <w:rFonts w:cstheme="minorHAnsi"/>
                <w:sz w:val="18"/>
                <w:szCs w:val="18"/>
                <w:lang w:val="sk-SK"/>
              </w:rPr>
              <w:t xml:space="preserve">  JZS - JZS; </w:t>
            </w:r>
          </w:p>
          <w:p w14:paraId="2F49C3EC" w14:textId="5E8432AF" w:rsidR="00271898" w:rsidRPr="00763DF6" w:rsidRDefault="00271898" w:rsidP="00271898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271898">
              <w:rPr>
                <w:rFonts w:cstheme="minorHAnsi"/>
                <w:sz w:val="18"/>
                <w:szCs w:val="18"/>
                <w:lang w:val="sk-SK"/>
              </w:rPr>
              <w:t xml:space="preserve">  UH – hospitalizácia na nonDRG</w:t>
            </w:r>
            <w:r w:rsidR="006035F0">
              <w:rPr>
                <w:rFonts w:cstheme="minorHAnsi"/>
                <w:sz w:val="18"/>
                <w:szCs w:val="18"/>
                <w:lang w:val="sk-SK"/>
              </w:rPr>
              <w:t>.</w:t>
            </w:r>
          </w:p>
        </w:tc>
      </w:tr>
    </w:tbl>
    <w:p w14:paraId="638D404B" w14:textId="77777777" w:rsidR="00772D8D" w:rsidRPr="002A6007" w:rsidRDefault="00C97561" w:rsidP="0084255E">
      <w:pPr>
        <w:rPr>
          <w:lang w:val="sk-SK"/>
        </w:rPr>
      </w:pPr>
      <w:r w:rsidRPr="00F66AC0">
        <w:rPr>
          <w:b/>
          <w:lang w:val="sk-SK"/>
        </w:rPr>
        <w:lastRenderedPageBreak/>
        <w:t>Tabuľka 2: Hospitalizačné prípady</w:t>
      </w:r>
    </w:p>
    <w:p w14:paraId="3CE867DF" w14:textId="33B82A27" w:rsidR="00C97561" w:rsidRDefault="00C97561" w:rsidP="0084255E">
      <w:pPr>
        <w:rPr>
          <w:lang w:val="sk-SK"/>
        </w:rPr>
      </w:pPr>
      <w:r>
        <w:rPr>
          <w:lang w:val="sk-SK"/>
        </w:rPr>
        <w:t>Náz</w:t>
      </w:r>
      <w:r w:rsidR="00673CDE">
        <w:rPr>
          <w:lang w:val="sk-SK"/>
        </w:rPr>
        <w:t>ov tabuľky v názve súboru: 02_HP</w:t>
      </w:r>
    </w:p>
    <w:p w14:paraId="3AE59BB2" w14:textId="77777777" w:rsidR="00C97561" w:rsidRDefault="00C97561" w:rsidP="0084255E">
      <w:pPr>
        <w:rPr>
          <w:lang w:val="sk-S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"/>
        <w:gridCol w:w="2266"/>
        <w:gridCol w:w="3021"/>
        <w:gridCol w:w="647"/>
        <w:gridCol w:w="1079"/>
        <w:gridCol w:w="3436"/>
      </w:tblGrid>
      <w:tr w:rsidR="001838B2" w:rsidRPr="00C97561" w14:paraId="07933771" w14:textId="77777777" w:rsidTr="00EB0494">
        <w:trPr>
          <w:trHeight w:val="90"/>
        </w:trPr>
        <w:tc>
          <w:tcPr>
            <w:tcW w:w="158" w:type="pct"/>
          </w:tcPr>
          <w:p w14:paraId="1592D2A9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Č. </w:t>
            </w:r>
          </w:p>
        </w:tc>
        <w:tc>
          <w:tcPr>
            <w:tcW w:w="1050" w:type="pct"/>
          </w:tcPr>
          <w:p w14:paraId="3CA84C73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1F89B451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Popis položky </w:t>
            </w:r>
          </w:p>
        </w:tc>
        <w:tc>
          <w:tcPr>
            <w:tcW w:w="300" w:type="pct"/>
          </w:tcPr>
          <w:p w14:paraId="00D7476B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Dátový typ </w:t>
            </w:r>
          </w:p>
        </w:tc>
        <w:tc>
          <w:tcPr>
            <w:tcW w:w="500" w:type="pct"/>
          </w:tcPr>
          <w:p w14:paraId="5DDB8BFE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Dĺžka </w:t>
            </w:r>
          </w:p>
        </w:tc>
        <w:tc>
          <w:tcPr>
            <w:tcW w:w="1592" w:type="pct"/>
          </w:tcPr>
          <w:p w14:paraId="4A966AFD" w14:textId="77777777" w:rsidR="003B2B51" w:rsidRPr="00C97561" w:rsidRDefault="003B2B51" w:rsidP="00C975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b/>
                <w:bCs/>
                <w:color w:val="000000"/>
                <w:sz w:val="18"/>
                <w:szCs w:val="18"/>
                <w:lang w:val="sk-SK"/>
              </w:rPr>
              <w:t xml:space="preserve">Poznámka </w:t>
            </w:r>
          </w:p>
        </w:tc>
      </w:tr>
      <w:tr w:rsidR="001E7998" w:rsidRPr="00C97561" w14:paraId="534885D5" w14:textId="77777777" w:rsidTr="00EB0494">
        <w:trPr>
          <w:trHeight w:val="90"/>
        </w:trPr>
        <w:tc>
          <w:tcPr>
            <w:tcW w:w="158" w:type="pct"/>
          </w:tcPr>
          <w:p w14:paraId="52476E42" w14:textId="260BEB61" w:rsidR="001E7998" w:rsidRPr="001E7998" w:rsidRDefault="001E7998" w:rsidP="001E799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</w:pPr>
            <w:r w:rsidRPr="001E7998">
              <w:rPr>
                <w:rFonts w:cstheme="minorHAnsi"/>
                <w:color w:val="000000"/>
                <w:sz w:val="18"/>
                <w:szCs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195DC786" w14:textId="4509C1E2" w:rsidR="001E7998" w:rsidRPr="001E7998" w:rsidRDefault="001E7998" w:rsidP="001E799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</w:pPr>
            <w:r w:rsidRPr="001E7998"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  <w:t>ID_HP_PZS</w:t>
            </w:r>
          </w:p>
        </w:tc>
        <w:tc>
          <w:tcPr>
            <w:tcW w:w="1400" w:type="pct"/>
          </w:tcPr>
          <w:p w14:paraId="3DBC2896" w14:textId="2CC18D1D" w:rsidR="001E7998" w:rsidRPr="001E7998" w:rsidRDefault="001E7998" w:rsidP="001E799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</w:pPr>
            <w:r w:rsidRPr="001E7998"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  <w:t>JEDNOZNAČNÝ IDENTIFIKÁTOR HOSPITALIZAČNÉHO PRÍPADU PZS</w:t>
            </w:r>
          </w:p>
        </w:tc>
        <w:tc>
          <w:tcPr>
            <w:tcW w:w="300" w:type="pct"/>
          </w:tcPr>
          <w:p w14:paraId="766DD237" w14:textId="4F09230B" w:rsidR="001E7998" w:rsidRPr="001E7998" w:rsidRDefault="00B237A0" w:rsidP="001E799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6E266C02" w14:textId="35042EF4" w:rsidR="001E7998" w:rsidRPr="001E7998" w:rsidRDefault="00B237A0" w:rsidP="001E799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  <w:t>8-9</w:t>
            </w:r>
          </w:p>
        </w:tc>
        <w:tc>
          <w:tcPr>
            <w:tcW w:w="1592" w:type="pct"/>
          </w:tcPr>
          <w:p w14:paraId="530A7572" w14:textId="1CCEF706" w:rsidR="001E7998" w:rsidRPr="001E7998" w:rsidRDefault="00B237A0" w:rsidP="001E799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  <w:t>J</w:t>
            </w:r>
            <w:r w:rsidRPr="00B237A0"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  <w:t>ednoznačný identifikátor hospitalizačného prípadu v tvare ZRRYXXXXX.Z je identifikátor zlúčeného hospitalizačného prípadu a nadobúda hodnotu „Z“ len pre zlúčený hospitalizačný prípad, inak sa tento znak „Z“ neuvádza. RR je posledné dvojčíslie roka, uvádza sa podľa dátumu prijatia do ÚZZ, Y je poradie prevádzky a môže nadobúdať hodnoty 0-9, XXXXX je poradové číslo hospitalizačného prípadu v rámci roka. Toto číslo je jednoznačné pre jeden celý hospitalizačný prípad v rámci ÚZZ.</w:t>
            </w:r>
            <w:r>
              <w:rPr>
                <w:rFonts w:cstheme="minorHAnsi"/>
                <w:bCs/>
                <w:color w:val="000000"/>
                <w:sz w:val="18"/>
                <w:szCs w:val="18"/>
                <w:lang w:val="sk-SK"/>
              </w:rPr>
              <w:t xml:space="preserve"> Obsah zodpovedá položke 30 z dátového rozhrana 274n.</w:t>
            </w:r>
          </w:p>
        </w:tc>
      </w:tr>
      <w:tr w:rsidR="00B80562" w:rsidRPr="00C97561" w14:paraId="520EDFAD" w14:textId="77777777" w:rsidTr="00EB0494">
        <w:trPr>
          <w:trHeight w:val="199"/>
        </w:trPr>
        <w:tc>
          <w:tcPr>
            <w:tcW w:w="158" w:type="pct"/>
          </w:tcPr>
          <w:p w14:paraId="46F42EDD" w14:textId="3251C24E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20B6B47F" w14:textId="6D02858D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ID_HP_</w:t>
            </w:r>
            <w:r w:rsidRPr="00FC7503">
              <w:rPr>
                <w:rFonts w:cstheme="minorHAnsi"/>
                <w:sz w:val="18"/>
                <w:szCs w:val="18"/>
                <w:lang w:val="sk-SK"/>
              </w:rPr>
              <w:t>ZP</w:t>
            </w:r>
          </w:p>
        </w:tc>
        <w:tc>
          <w:tcPr>
            <w:tcW w:w="1400" w:type="pct"/>
          </w:tcPr>
          <w:p w14:paraId="1C37284F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JEDNOZNAČNÝ IDENTIFIKÁTOR HOSPITALIZAČNÉHO PRÍPADU ZP </w:t>
            </w:r>
          </w:p>
        </w:tc>
        <w:tc>
          <w:tcPr>
            <w:tcW w:w="300" w:type="pct"/>
          </w:tcPr>
          <w:p w14:paraId="0B120CB5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4E7E4376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20 </w:t>
            </w:r>
          </w:p>
        </w:tc>
        <w:tc>
          <w:tcPr>
            <w:tcW w:w="1592" w:type="pct"/>
          </w:tcPr>
          <w:p w14:paraId="5CEED930" w14:textId="275032A6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dentifikátor hospitalizačného prípadu vygenerovaný zdravotnou poisťovňou, ktorý je pre daný hospitalizačný prípad rovnaký vo </w:t>
            </w:r>
            <w:r>
              <w:rPr>
                <w:rFonts w:cstheme="minorHAnsi"/>
                <w:sz w:val="18"/>
                <w:szCs w:val="18"/>
                <w:lang w:val="sk-SK"/>
              </w:rPr>
              <w:t>všetkých odovzdávaných súboroch. V prípade, že dáta pripravujú nemocnice zo svojich dát, je potrebné aby ho vygenerovali ony.</w:t>
            </w:r>
          </w:p>
        </w:tc>
      </w:tr>
      <w:tr w:rsidR="00B80562" w:rsidRPr="00C97561" w14:paraId="18FE4B1E" w14:textId="77777777" w:rsidTr="00EB0494">
        <w:trPr>
          <w:trHeight w:val="199"/>
        </w:trPr>
        <w:tc>
          <w:tcPr>
            <w:tcW w:w="158" w:type="pct"/>
          </w:tcPr>
          <w:p w14:paraId="626C65A0" w14:textId="37449CAC" w:rsidR="00B80562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3.</w:t>
            </w:r>
          </w:p>
        </w:tc>
        <w:tc>
          <w:tcPr>
            <w:tcW w:w="1050" w:type="pct"/>
          </w:tcPr>
          <w:p w14:paraId="7383A76E" w14:textId="258C928B" w:rsidR="00B80562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BIC_POI</w:t>
            </w:r>
          </w:p>
        </w:tc>
        <w:tc>
          <w:tcPr>
            <w:tcW w:w="1400" w:type="pct"/>
          </w:tcPr>
          <w:p w14:paraId="1CBB0DEA" w14:textId="7529876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BEZVÝZNAMOVÉ IDENTIFIKAČNÉ ČÍSLO POISTENCA </w:t>
            </w:r>
          </w:p>
        </w:tc>
        <w:tc>
          <w:tcPr>
            <w:tcW w:w="300" w:type="pct"/>
          </w:tcPr>
          <w:p w14:paraId="4F1193A9" w14:textId="553C7945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705AA970" w14:textId="0C0539D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20 </w:t>
            </w:r>
          </w:p>
        </w:tc>
        <w:tc>
          <w:tcPr>
            <w:tcW w:w="1592" w:type="pct"/>
          </w:tcPr>
          <w:p w14:paraId="61230EDE" w14:textId="7CC18926" w:rsidR="00B80562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B</w:t>
            </w:r>
            <w:r w:rsidRPr="0006145A">
              <w:rPr>
                <w:rFonts w:cstheme="minorHAnsi"/>
                <w:sz w:val="18"/>
                <w:szCs w:val="18"/>
                <w:lang w:val="sk-SK"/>
              </w:rPr>
              <w:t>ezvýznamový identifikátor poistenca vygenerovaný ZP, ktorý je pre poistenca rovnaký vo všetkých odovzdávaných súboroch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  <w:r w:rsidR="003560AD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  <w:r w:rsidR="003560AD">
              <w:rPr>
                <w:rFonts w:cstheme="minorHAnsi"/>
                <w:sz w:val="18"/>
                <w:szCs w:val="18"/>
                <w:lang w:val="sk-SK"/>
              </w:rPr>
              <w:t>V prípade, že dáta pripravujú nemocnice zo svojich dát, je potrebné aby ho vygenerovali ony.</w:t>
            </w:r>
          </w:p>
        </w:tc>
      </w:tr>
      <w:tr w:rsidR="00B80562" w:rsidRPr="00C97561" w14:paraId="566114EB" w14:textId="77777777" w:rsidTr="00EB0494">
        <w:trPr>
          <w:trHeight w:val="90"/>
        </w:trPr>
        <w:tc>
          <w:tcPr>
            <w:tcW w:w="158" w:type="pct"/>
          </w:tcPr>
          <w:p w14:paraId="1FA7D680" w14:textId="5E3B31A6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4.</w:t>
            </w:r>
          </w:p>
        </w:tc>
        <w:tc>
          <w:tcPr>
            <w:tcW w:w="1050" w:type="pct"/>
          </w:tcPr>
          <w:p w14:paraId="04DCC080" w14:textId="14DB7D15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PZS</w:t>
            </w:r>
            <w:r>
              <w:rPr>
                <w:rFonts w:cstheme="minorHAnsi"/>
                <w:sz w:val="18"/>
                <w:szCs w:val="18"/>
                <w:lang w:val="sk-SK"/>
              </w:rPr>
              <w:t>_6</w:t>
            </w:r>
          </w:p>
        </w:tc>
        <w:tc>
          <w:tcPr>
            <w:tcW w:w="1400" w:type="pct"/>
          </w:tcPr>
          <w:p w14:paraId="23D1935E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KÓD PZS </w:t>
            </w:r>
          </w:p>
        </w:tc>
        <w:tc>
          <w:tcPr>
            <w:tcW w:w="300" w:type="pct"/>
          </w:tcPr>
          <w:p w14:paraId="3A0F3EB6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75E5A37B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6-6 </w:t>
            </w:r>
          </w:p>
        </w:tc>
        <w:tc>
          <w:tcPr>
            <w:tcW w:w="1592" w:type="pct"/>
          </w:tcPr>
          <w:p w14:paraId="05BD9DF3" w14:textId="769ED646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06145A">
              <w:rPr>
                <w:rFonts w:cstheme="minorHAnsi"/>
                <w:sz w:val="18"/>
                <w:szCs w:val="18"/>
                <w:lang w:val="sk-SK"/>
              </w:rPr>
              <w:t>Kód poskytovateľa, ktorý poskytol príslušnú zdravotnú starostlivosť, v tvare: P99999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</w:p>
        </w:tc>
      </w:tr>
      <w:tr w:rsidR="00B80562" w:rsidRPr="00C97561" w14:paraId="6BCB2689" w14:textId="77777777" w:rsidTr="00EB0494">
        <w:trPr>
          <w:trHeight w:val="200"/>
        </w:trPr>
        <w:tc>
          <w:tcPr>
            <w:tcW w:w="158" w:type="pct"/>
          </w:tcPr>
          <w:p w14:paraId="656C6A90" w14:textId="1FECA2DF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5.</w:t>
            </w:r>
          </w:p>
        </w:tc>
        <w:tc>
          <w:tcPr>
            <w:tcW w:w="1050" w:type="pct"/>
          </w:tcPr>
          <w:p w14:paraId="0B41056F" w14:textId="7D99A27F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DAT</w:t>
            </w:r>
            <w:r>
              <w:rPr>
                <w:rFonts w:cstheme="minorHAnsi"/>
                <w:sz w:val="18"/>
                <w:szCs w:val="18"/>
                <w:lang w:val="sk-SK"/>
              </w:rPr>
              <w:t>UM</w:t>
            </w:r>
            <w:r w:rsidRPr="00FC7503">
              <w:rPr>
                <w:rFonts w:cstheme="minorHAnsi"/>
                <w:sz w:val="18"/>
                <w:szCs w:val="18"/>
                <w:lang w:val="sk-SK"/>
              </w:rPr>
              <w:t>_OD</w:t>
            </w:r>
          </w:p>
        </w:tc>
        <w:tc>
          <w:tcPr>
            <w:tcW w:w="1400" w:type="pct"/>
          </w:tcPr>
          <w:p w14:paraId="587A351C" w14:textId="25B3DE74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DÁTUM PRIJATIA DO ÚZZ </w:t>
            </w:r>
          </w:p>
        </w:tc>
        <w:tc>
          <w:tcPr>
            <w:tcW w:w="300" w:type="pct"/>
          </w:tcPr>
          <w:p w14:paraId="63545F71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DATE</w:t>
            </w:r>
          </w:p>
        </w:tc>
        <w:tc>
          <w:tcPr>
            <w:tcW w:w="500" w:type="pct"/>
          </w:tcPr>
          <w:p w14:paraId="36DE5DF3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YYYY-MM-DD</w:t>
            </w:r>
          </w:p>
        </w:tc>
        <w:tc>
          <w:tcPr>
            <w:tcW w:w="1592" w:type="pct"/>
          </w:tcPr>
          <w:p w14:paraId="0BC6FC56" w14:textId="2335B76A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U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>vádza sa dátum prijatia na hospitalizáciu alebo dátum poskytnutia jednodňovej starostlivosti; v prípade, ak ide o pokračovanie zdravotnej starostlivosti z predchádzajúceho mesiaca, položka sa nevyplní; obsah zodpovedá položke 28 z dátové</w:t>
            </w:r>
            <w:r>
              <w:rPr>
                <w:rFonts w:cstheme="minorHAnsi"/>
                <w:sz w:val="18"/>
                <w:szCs w:val="18"/>
                <w:lang w:val="sk-SK"/>
              </w:rPr>
              <w:t>ho rozhrania 274n.</w:t>
            </w:r>
          </w:p>
        </w:tc>
      </w:tr>
      <w:tr w:rsidR="00B80562" w:rsidRPr="00C97561" w14:paraId="78775BDA" w14:textId="77777777" w:rsidTr="00EB0494">
        <w:trPr>
          <w:trHeight w:val="200"/>
        </w:trPr>
        <w:tc>
          <w:tcPr>
            <w:tcW w:w="158" w:type="pct"/>
          </w:tcPr>
          <w:p w14:paraId="6B9257EB" w14:textId="5430F843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6.</w:t>
            </w:r>
          </w:p>
        </w:tc>
        <w:tc>
          <w:tcPr>
            <w:tcW w:w="1050" w:type="pct"/>
          </w:tcPr>
          <w:p w14:paraId="6843BFD7" w14:textId="78293633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DAT</w:t>
            </w:r>
            <w:r>
              <w:rPr>
                <w:rFonts w:cstheme="minorHAnsi"/>
                <w:sz w:val="18"/>
                <w:szCs w:val="18"/>
                <w:lang w:val="sk-SK"/>
              </w:rPr>
              <w:t>UM</w:t>
            </w:r>
            <w:r w:rsidRPr="00FC7503">
              <w:rPr>
                <w:rFonts w:cstheme="minorHAnsi"/>
                <w:sz w:val="18"/>
                <w:szCs w:val="18"/>
                <w:lang w:val="sk-SK"/>
              </w:rPr>
              <w:t>_DO</w:t>
            </w:r>
          </w:p>
        </w:tc>
        <w:tc>
          <w:tcPr>
            <w:tcW w:w="1400" w:type="pct"/>
          </w:tcPr>
          <w:p w14:paraId="0A23837C" w14:textId="4A38805D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DÁTUM PREPUSTENIA Z ÚZZ </w:t>
            </w:r>
          </w:p>
        </w:tc>
        <w:tc>
          <w:tcPr>
            <w:tcW w:w="300" w:type="pct"/>
          </w:tcPr>
          <w:p w14:paraId="0F77E080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>DATE</w:t>
            </w:r>
          </w:p>
        </w:tc>
        <w:tc>
          <w:tcPr>
            <w:tcW w:w="500" w:type="pct"/>
          </w:tcPr>
          <w:p w14:paraId="04EC47AD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>YYYY-MM-DD</w:t>
            </w:r>
          </w:p>
        </w:tc>
        <w:tc>
          <w:tcPr>
            <w:tcW w:w="1592" w:type="pct"/>
          </w:tcPr>
          <w:p w14:paraId="77865BA9" w14:textId="5ECA18C6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U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>vádza sa dátum prepustenia z oddelenia; v prípade, ak poskytovanie zdravotnej starostlivosti pokračuje v nasledujúcom mesiaci alebo ide o poskytnutie starostlivosti v rovnaký deň, položka sa nevyplní; obsah zodpovedá polož</w:t>
            </w:r>
            <w:r>
              <w:rPr>
                <w:rFonts w:cstheme="minorHAnsi"/>
                <w:sz w:val="18"/>
                <w:szCs w:val="18"/>
                <w:lang w:val="sk-SK"/>
              </w:rPr>
              <w:t>ke 29 z dátového rozhrania 274n.</w:t>
            </w:r>
          </w:p>
        </w:tc>
      </w:tr>
      <w:tr w:rsidR="00B80562" w:rsidRPr="00C97561" w14:paraId="40A0B2F1" w14:textId="77777777" w:rsidTr="00EB0494">
        <w:trPr>
          <w:trHeight w:val="90"/>
        </w:trPr>
        <w:tc>
          <w:tcPr>
            <w:tcW w:w="158" w:type="pct"/>
          </w:tcPr>
          <w:p w14:paraId="160BA4F9" w14:textId="75B10578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7.</w:t>
            </w:r>
          </w:p>
        </w:tc>
        <w:tc>
          <w:tcPr>
            <w:tcW w:w="1050" w:type="pct"/>
          </w:tcPr>
          <w:p w14:paraId="57C491CA" w14:textId="541F9628" w:rsidR="00B80562" w:rsidRPr="00C97561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VEK_D</w:t>
            </w:r>
            <w:r w:rsidR="00B80562" w:rsidRPr="00FC7503">
              <w:rPr>
                <w:rFonts w:cstheme="minorHAnsi"/>
                <w:sz w:val="18"/>
                <w:szCs w:val="18"/>
                <w:lang w:val="sk-SK"/>
              </w:rPr>
              <w:t>N</w:t>
            </w:r>
            <w:r>
              <w:rPr>
                <w:rFonts w:cstheme="minorHAnsi"/>
                <w:sz w:val="18"/>
                <w:szCs w:val="18"/>
                <w:lang w:val="sk-SK"/>
              </w:rPr>
              <w:t>I</w:t>
            </w:r>
          </w:p>
        </w:tc>
        <w:tc>
          <w:tcPr>
            <w:tcW w:w="1400" w:type="pct"/>
          </w:tcPr>
          <w:p w14:paraId="2B19C81A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VEK V DŇOCH U DETÍ DO 1 ROKA </w:t>
            </w:r>
          </w:p>
        </w:tc>
        <w:tc>
          <w:tcPr>
            <w:tcW w:w="300" w:type="pct"/>
          </w:tcPr>
          <w:p w14:paraId="171E5F7F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INT </w:t>
            </w:r>
          </w:p>
        </w:tc>
        <w:tc>
          <w:tcPr>
            <w:tcW w:w="500" w:type="pct"/>
          </w:tcPr>
          <w:p w14:paraId="03423AA5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1-3 </w:t>
            </w:r>
          </w:p>
        </w:tc>
        <w:tc>
          <w:tcPr>
            <w:tcW w:w="1592" w:type="pct"/>
          </w:tcPr>
          <w:p w14:paraId="1ED08590" w14:textId="6FB4394F" w:rsidR="00B80562" w:rsidRPr="00C97561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O</w:t>
            </w:r>
            <w:r w:rsidRPr="00183EF8">
              <w:rPr>
                <w:rFonts w:cstheme="minorHAnsi"/>
                <w:color w:val="000000"/>
                <w:sz w:val="18"/>
                <w:szCs w:val="18"/>
                <w:lang w:val="sk-SK"/>
              </w:rPr>
              <w:t>bsah zodpovedá položke 38 z dátového rozhrania 274n. Hodnota je rozdielom dátumu prijatia do ÚZZ a dátumu narodenia dieťaťa do 1 roku v dňoch.</w:t>
            </w:r>
          </w:p>
        </w:tc>
      </w:tr>
      <w:tr w:rsidR="00B80562" w:rsidRPr="00C97561" w14:paraId="6D716120" w14:textId="77777777" w:rsidTr="00EB0494">
        <w:trPr>
          <w:trHeight w:val="200"/>
        </w:trPr>
        <w:tc>
          <w:tcPr>
            <w:tcW w:w="158" w:type="pct"/>
          </w:tcPr>
          <w:p w14:paraId="6FFD98EC" w14:textId="232BB259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8.</w:t>
            </w:r>
          </w:p>
        </w:tc>
        <w:tc>
          <w:tcPr>
            <w:tcW w:w="1050" w:type="pct"/>
          </w:tcPr>
          <w:p w14:paraId="6EE0799C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VEK_ROKY</w:t>
            </w:r>
          </w:p>
        </w:tc>
        <w:tc>
          <w:tcPr>
            <w:tcW w:w="1400" w:type="pct"/>
          </w:tcPr>
          <w:p w14:paraId="34A65AD2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VEK V ROKOCH U PACIENTOV STARŠÍCH AKO 1 ROK </w:t>
            </w:r>
          </w:p>
        </w:tc>
        <w:tc>
          <w:tcPr>
            <w:tcW w:w="300" w:type="pct"/>
          </w:tcPr>
          <w:p w14:paraId="6CF6FB95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INT </w:t>
            </w:r>
          </w:p>
        </w:tc>
        <w:tc>
          <w:tcPr>
            <w:tcW w:w="500" w:type="pct"/>
          </w:tcPr>
          <w:p w14:paraId="5A1E8667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1-3 </w:t>
            </w:r>
          </w:p>
        </w:tc>
        <w:tc>
          <w:tcPr>
            <w:tcW w:w="1592" w:type="pct"/>
          </w:tcPr>
          <w:p w14:paraId="6017003F" w14:textId="36BA25B8" w:rsidR="00B80562" w:rsidRPr="00C97561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O</w:t>
            </w:r>
            <w:r w:rsidRPr="00183EF8">
              <w:rPr>
                <w:rFonts w:cstheme="minorHAnsi"/>
                <w:color w:val="000000"/>
                <w:sz w:val="18"/>
                <w:szCs w:val="18"/>
                <w:lang w:val="sk-SK"/>
              </w:rPr>
              <w:t>bsah zodpovedá položke 39 z dátového rozhrania 274n. Hodnota je rozdielom dátumu prijatia do ÚZZ a dátumu narodenia pacienta staršieho ako 1 rok v rokoch.</w:t>
            </w:r>
          </w:p>
        </w:tc>
      </w:tr>
      <w:tr w:rsidR="00B80562" w:rsidRPr="00C97561" w14:paraId="64FFEFA7" w14:textId="77777777" w:rsidTr="00EB0494">
        <w:trPr>
          <w:trHeight w:val="90"/>
        </w:trPr>
        <w:tc>
          <w:tcPr>
            <w:tcW w:w="158" w:type="pct"/>
          </w:tcPr>
          <w:p w14:paraId="31A80C93" w14:textId="5E65CD95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9.</w:t>
            </w:r>
          </w:p>
        </w:tc>
        <w:tc>
          <w:tcPr>
            <w:tcW w:w="1050" w:type="pct"/>
          </w:tcPr>
          <w:p w14:paraId="16F7384D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HMOTNOST</w:t>
            </w:r>
          </w:p>
        </w:tc>
        <w:tc>
          <w:tcPr>
            <w:tcW w:w="1400" w:type="pct"/>
          </w:tcPr>
          <w:p w14:paraId="25378DBC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HMOTNOSŤ PRI PRIJATÍ U DETÍ DO 1 ROKA </w:t>
            </w:r>
          </w:p>
        </w:tc>
        <w:tc>
          <w:tcPr>
            <w:tcW w:w="300" w:type="pct"/>
          </w:tcPr>
          <w:p w14:paraId="5F451BC5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INT </w:t>
            </w:r>
          </w:p>
        </w:tc>
        <w:tc>
          <w:tcPr>
            <w:tcW w:w="500" w:type="pct"/>
          </w:tcPr>
          <w:p w14:paraId="7947306D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1-5 </w:t>
            </w:r>
          </w:p>
        </w:tc>
        <w:tc>
          <w:tcPr>
            <w:tcW w:w="1592" w:type="pct"/>
          </w:tcPr>
          <w:p w14:paraId="3B19B9F6" w14:textId="45B9742D" w:rsidR="00B80562" w:rsidRPr="00C97561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O</w:t>
            </w:r>
            <w:r w:rsidRPr="00183EF8">
              <w:rPr>
                <w:rFonts w:cstheme="minorHAnsi"/>
                <w:color w:val="000000"/>
                <w:sz w:val="18"/>
                <w:szCs w:val="18"/>
                <w:lang w:val="sk-SK"/>
              </w:rPr>
              <w:t>bsah zodpovedá položke 40 z dátového rozhrania 274n.</w:t>
            </w:r>
          </w:p>
        </w:tc>
      </w:tr>
      <w:tr w:rsidR="00B80562" w:rsidRPr="00C97561" w14:paraId="34967384" w14:textId="77777777" w:rsidTr="00EB0494">
        <w:trPr>
          <w:trHeight w:val="90"/>
        </w:trPr>
        <w:tc>
          <w:tcPr>
            <w:tcW w:w="158" w:type="pct"/>
          </w:tcPr>
          <w:p w14:paraId="4999B8FA" w14:textId="028CB163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10.</w:t>
            </w:r>
          </w:p>
        </w:tc>
        <w:tc>
          <w:tcPr>
            <w:tcW w:w="1050" w:type="pct"/>
          </w:tcPr>
          <w:p w14:paraId="295A2A76" w14:textId="6B2151EE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FC7503">
              <w:rPr>
                <w:rFonts w:cstheme="minorHAnsi"/>
                <w:sz w:val="18"/>
                <w:szCs w:val="18"/>
                <w:lang w:val="sk-SK"/>
              </w:rPr>
              <w:t>UPV</w:t>
            </w:r>
            <w:r w:rsidR="00183EF8">
              <w:rPr>
                <w:rFonts w:cstheme="minorHAnsi"/>
                <w:sz w:val="18"/>
                <w:szCs w:val="18"/>
                <w:lang w:val="sk-SK"/>
              </w:rPr>
              <w:t>_DLZKA</w:t>
            </w:r>
          </w:p>
        </w:tc>
        <w:tc>
          <w:tcPr>
            <w:tcW w:w="1400" w:type="pct"/>
          </w:tcPr>
          <w:p w14:paraId="031BA9F7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TRVANIE UMELEJ PĽÚCNEJ VENTILÁCIE (UPV) </w:t>
            </w:r>
          </w:p>
        </w:tc>
        <w:tc>
          <w:tcPr>
            <w:tcW w:w="300" w:type="pct"/>
          </w:tcPr>
          <w:p w14:paraId="57542BF1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INT </w:t>
            </w:r>
          </w:p>
        </w:tc>
        <w:tc>
          <w:tcPr>
            <w:tcW w:w="500" w:type="pct"/>
          </w:tcPr>
          <w:p w14:paraId="532693C5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1-4 </w:t>
            </w:r>
          </w:p>
        </w:tc>
        <w:tc>
          <w:tcPr>
            <w:tcW w:w="1592" w:type="pct"/>
          </w:tcPr>
          <w:p w14:paraId="09FFC788" w14:textId="50A1C95C" w:rsidR="00B80562" w:rsidRPr="00C97561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O</w:t>
            </w:r>
            <w:r w:rsidRPr="00183EF8">
              <w:rPr>
                <w:rFonts w:cstheme="minorHAnsi"/>
                <w:color w:val="000000"/>
                <w:sz w:val="18"/>
                <w:szCs w:val="18"/>
                <w:lang w:val="sk-SK"/>
              </w:rPr>
              <w:t>bsah zodpovedá položke 31 z dátového rozhrania 274n.</w:t>
            </w:r>
          </w:p>
        </w:tc>
      </w:tr>
      <w:tr w:rsidR="00183EF8" w:rsidRPr="00C97561" w14:paraId="110D74A0" w14:textId="77777777" w:rsidTr="00EB0494">
        <w:trPr>
          <w:trHeight w:val="90"/>
        </w:trPr>
        <w:tc>
          <w:tcPr>
            <w:tcW w:w="158" w:type="pct"/>
          </w:tcPr>
          <w:p w14:paraId="5404F1E9" w14:textId="0592F691" w:rsidR="00183EF8" w:rsidRDefault="00FA469D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11.</w:t>
            </w:r>
          </w:p>
        </w:tc>
        <w:tc>
          <w:tcPr>
            <w:tcW w:w="1050" w:type="pct"/>
          </w:tcPr>
          <w:p w14:paraId="5CC14A5D" w14:textId="15C993C7" w:rsidR="00183EF8" w:rsidRPr="00FC7503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DATUM_NAROD</w:t>
            </w:r>
          </w:p>
        </w:tc>
        <w:tc>
          <w:tcPr>
            <w:tcW w:w="1400" w:type="pct"/>
          </w:tcPr>
          <w:p w14:paraId="7E4EC000" w14:textId="69B4538C" w:rsidR="00183EF8" w:rsidRPr="00C97561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DÁTUM NARODENIA</w:t>
            </w:r>
          </w:p>
        </w:tc>
        <w:tc>
          <w:tcPr>
            <w:tcW w:w="300" w:type="pct"/>
          </w:tcPr>
          <w:p w14:paraId="2E28C79F" w14:textId="2F17D4D3" w:rsidR="00183EF8" w:rsidRPr="00C97561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DATE</w:t>
            </w:r>
          </w:p>
        </w:tc>
        <w:tc>
          <w:tcPr>
            <w:tcW w:w="500" w:type="pct"/>
          </w:tcPr>
          <w:p w14:paraId="6D7EEFE8" w14:textId="0BF176ED" w:rsidR="00183EF8" w:rsidRPr="00C97561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YYYY-MM-DD</w:t>
            </w:r>
          </w:p>
        </w:tc>
        <w:tc>
          <w:tcPr>
            <w:tcW w:w="1592" w:type="pct"/>
          </w:tcPr>
          <w:p w14:paraId="39C68C9F" w14:textId="323CC88D" w:rsidR="00183EF8" w:rsidRDefault="00183EF8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O</w:t>
            </w:r>
            <w:r w:rsidRPr="00183EF8">
              <w:rPr>
                <w:rFonts w:cstheme="minorHAnsi"/>
                <w:color w:val="000000"/>
                <w:sz w:val="18"/>
                <w:szCs w:val="18"/>
                <w:lang w:val="sk-SK"/>
              </w:rPr>
              <w:t>bsah zodpovedá položke 35 z dátového rozhrania 274n</w:t>
            </w: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.</w:t>
            </w:r>
          </w:p>
        </w:tc>
      </w:tr>
      <w:tr w:rsidR="00B80562" w:rsidRPr="00C97561" w14:paraId="0D8622F3" w14:textId="77777777" w:rsidTr="00EB0494">
        <w:trPr>
          <w:trHeight w:val="90"/>
        </w:trPr>
        <w:tc>
          <w:tcPr>
            <w:tcW w:w="158" w:type="pct"/>
          </w:tcPr>
          <w:p w14:paraId="0ADA50E5" w14:textId="5C4D4308" w:rsidR="00B80562" w:rsidRPr="00C97561" w:rsidRDefault="00FA469D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12.</w:t>
            </w:r>
          </w:p>
        </w:tc>
        <w:tc>
          <w:tcPr>
            <w:tcW w:w="1050" w:type="pct"/>
          </w:tcPr>
          <w:p w14:paraId="745E0EAC" w14:textId="121B984A" w:rsidR="00B80562" w:rsidRPr="00C97561" w:rsidRDefault="0050792B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HDG</w:t>
            </w:r>
          </w:p>
        </w:tc>
        <w:tc>
          <w:tcPr>
            <w:tcW w:w="1400" w:type="pct"/>
          </w:tcPr>
          <w:p w14:paraId="5765C023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KÓD HLAVNEJ DIAGNÓZY </w:t>
            </w:r>
          </w:p>
        </w:tc>
        <w:tc>
          <w:tcPr>
            <w:tcW w:w="300" w:type="pct"/>
          </w:tcPr>
          <w:p w14:paraId="7588EF08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2146EA76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3-5 </w:t>
            </w:r>
          </w:p>
        </w:tc>
        <w:tc>
          <w:tcPr>
            <w:tcW w:w="1592" w:type="pct"/>
          </w:tcPr>
          <w:p w14:paraId="389D81B7" w14:textId="13A649BF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>K</w:t>
            </w:r>
            <w:r w:rsidR="0050792B">
              <w:rPr>
                <w:rFonts w:cstheme="minorHAnsi"/>
                <w:color w:val="000000"/>
                <w:sz w:val="18"/>
                <w:szCs w:val="18"/>
                <w:lang w:val="sk-SK"/>
              </w:rPr>
              <w:t>ód diagnózy sa uvádza bez bodky.</w:t>
            </w:r>
          </w:p>
        </w:tc>
      </w:tr>
      <w:tr w:rsidR="00B80562" w:rsidRPr="00C97561" w14:paraId="2E890085" w14:textId="77777777" w:rsidTr="00EB0494">
        <w:trPr>
          <w:trHeight w:val="90"/>
        </w:trPr>
        <w:tc>
          <w:tcPr>
            <w:tcW w:w="158" w:type="pct"/>
          </w:tcPr>
          <w:p w14:paraId="6DF7731B" w14:textId="113D885A" w:rsidR="00B80562" w:rsidRPr="00C97561" w:rsidRDefault="00FA469D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lastRenderedPageBreak/>
              <w:t>13.</w:t>
            </w:r>
          </w:p>
        </w:tc>
        <w:tc>
          <w:tcPr>
            <w:tcW w:w="1050" w:type="pct"/>
          </w:tcPr>
          <w:p w14:paraId="4907C0CE" w14:textId="59772490" w:rsidR="00B80562" w:rsidRPr="00C97561" w:rsidRDefault="0050792B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DRG_SKUP</w:t>
            </w:r>
          </w:p>
        </w:tc>
        <w:tc>
          <w:tcPr>
            <w:tcW w:w="1400" w:type="pct"/>
          </w:tcPr>
          <w:p w14:paraId="497C6B30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VÝSTUP Z GROUPERA ZP: SKUPINA DRG </w:t>
            </w:r>
          </w:p>
        </w:tc>
        <w:tc>
          <w:tcPr>
            <w:tcW w:w="300" w:type="pct"/>
          </w:tcPr>
          <w:p w14:paraId="4528EDCC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4E379163" w14:textId="77777777" w:rsidR="00B80562" w:rsidRPr="00C97561" w:rsidRDefault="00B80562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C97561">
              <w:rPr>
                <w:rFonts w:cstheme="minorHAnsi"/>
                <w:color w:val="000000"/>
                <w:sz w:val="18"/>
                <w:szCs w:val="18"/>
                <w:lang w:val="sk-SK"/>
              </w:rPr>
              <w:t xml:space="preserve">3-5 </w:t>
            </w:r>
          </w:p>
        </w:tc>
        <w:tc>
          <w:tcPr>
            <w:tcW w:w="1592" w:type="pct"/>
          </w:tcPr>
          <w:p w14:paraId="44D15A7B" w14:textId="3F3944F1" w:rsidR="00B80562" w:rsidRPr="00C97561" w:rsidRDefault="0050792B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O</w:t>
            </w:r>
            <w:r w:rsidRPr="0050792B">
              <w:rPr>
                <w:rFonts w:cstheme="minorHAnsi"/>
                <w:color w:val="000000"/>
                <w:sz w:val="18"/>
                <w:szCs w:val="18"/>
                <w:lang w:val="sk-SK"/>
              </w:rPr>
              <w:t>bsah zodpovedá položke 48 z dátového rozhrania 274n.</w:t>
            </w:r>
          </w:p>
        </w:tc>
      </w:tr>
      <w:tr w:rsidR="006035F0" w:rsidRPr="00C97561" w14:paraId="512ABFD3" w14:textId="77777777" w:rsidTr="00EB0494">
        <w:trPr>
          <w:trHeight w:val="90"/>
        </w:trPr>
        <w:tc>
          <w:tcPr>
            <w:tcW w:w="158" w:type="pct"/>
          </w:tcPr>
          <w:p w14:paraId="6527FBB1" w14:textId="56021BDF" w:rsidR="006035F0" w:rsidRPr="00C97561" w:rsidRDefault="00FA469D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14.</w:t>
            </w:r>
          </w:p>
        </w:tc>
        <w:tc>
          <w:tcPr>
            <w:tcW w:w="1050" w:type="pct"/>
          </w:tcPr>
          <w:p w14:paraId="49EFA52B" w14:textId="13424B28" w:rsidR="006035F0" w:rsidRDefault="006035F0" w:rsidP="00B8056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ZLUCENE_HP</w:t>
            </w:r>
          </w:p>
        </w:tc>
        <w:tc>
          <w:tcPr>
            <w:tcW w:w="1400" w:type="pct"/>
          </w:tcPr>
          <w:p w14:paraId="09A043BB" w14:textId="08FA8835" w:rsidR="006035F0" w:rsidRPr="00C97561" w:rsidRDefault="006035F0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6035F0">
              <w:rPr>
                <w:rFonts w:cstheme="minorHAnsi"/>
                <w:color w:val="000000"/>
                <w:sz w:val="18"/>
                <w:szCs w:val="18"/>
                <w:lang w:val="sk-SK"/>
              </w:rPr>
              <w:t>IDENTIFIKÁTORY HOSPITALIZAČNÝCH PRÍPADOV, KTORÉ SA ZLUČUJÚ</w:t>
            </w:r>
          </w:p>
        </w:tc>
        <w:tc>
          <w:tcPr>
            <w:tcW w:w="300" w:type="pct"/>
          </w:tcPr>
          <w:p w14:paraId="64531FFE" w14:textId="7623FFE5" w:rsidR="006035F0" w:rsidRPr="00C97561" w:rsidRDefault="006035F0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63FF42EA" w14:textId="768CF6AC" w:rsidR="006035F0" w:rsidRPr="00C97561" w:rsidRDefault="006035F0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17-250</w:t>
            </w:r>
          </w:p>
        </w:tc>
        <w:tc>
          <w:tcPr>
            <w:tcW w:w="1592" w:type="pct"/>
          </w:tcPr>
          <w:p w14:paraId="52B6FD93" w14:textId="19487629" w:rsidR="006035F0" w:rsidRDefault="006035F0" w:rsidP="00B805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6035F0">
              <w:rPr>
                <w:rFonts w:cstheme="minorHAnsi"/>
                <w:color w:val="000000"/>
                <w:sz w:val="18"/>
                <w:szCs w:val="18"/>
                <w:lang w:val="sk-SK"/>
              </w:rPr>
              <w:t>Identifikátory HP sa oddeľujú čiarkou “,“</w:t>
            </w:r>
          </w:p>
        </w:tc>
      </w:tr>
      <w:tr w:rsidR="006035F0" w:rsidRPr="00C97561" w14:paraId="0E0D4D18" w14:textId="77777777" w:rsidTr="00EB0494">
        <w:trPr>
          <w:trHeight w:val="90"/>
        </w:trPr>
        <w:tc>
          <w:tcPr>
            <w:tcW w:w="158" w:type="pct"/>
          </w:tcPr>
          <w:p w14:paraId="018DE103" w14:textId="27E90388" w:rsidR="006035F0" w:rsidRPr="00C97561" w:rsidRDefault="00FA469D" w:rsidP="006035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sk-SK"/>
              </w:rPr>
              <w:t>15.</w:t>
            </w:r>
          </w:p>
        </w:tc>
        <w:tc>
          <w:tcPr>
            <w:tcW w:w="1050" w:type="pct"/>
          </w:tcPr>
          <w:p w14:paraId="3AFDE883" w14:textId="2D57E5D3" w:rsidR="006035F0" w:rsidRDefault="006035F0" w:rsidP="006035F0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STAROST_TYP</w:t>
            </w:r>
          </w:p>
        </w:tc>
        <w:tc>
          <w:tcPr>
            <w:tcW w:w="1400" w:type="pct"/>
          </w:tcPr>
          <w:p w14:paraId="39CDBAD0" w14:textId="2018A8BF" w:rsidR="006035F0" w:rsidRPr="006035F0" w:rsidRDefault="006035F0" w:rsidP="006035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TYP STAROSTLIVOSTI</w:t>
            </w:r>
          </w:p>
        </w:tc>
        <w:tc>
          <w:tcPr>
            <w:tcW w:w="300" w:type="pct"/>
          </w:tcPr>
          <w:p w14:paraId="24849EF9" w14:textId="6D0E59BC" w:rsidR="006035F0" w:rsidRDefault="006035F0" w:rsidP="006035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CHAR </w:t>
            </w:r>
          </w:p>
        </w:tc>
        <w:tc>
          <w:tcPr>
            <w:tcW w:w="500" w:type="pct"/>
          </w:tcPr>
          <w:p w14:paraId="0ED36F08" w14:textId="30CA019F" w:rsidR="006035F0" w:rsidRDefault="006035F0" w:rsidP="006035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3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>-</w:t>
            </w:r>
            <w:r>
              <w:rPr>
                <w:rFonts w:cstheme="minorHAnsi"/>
                <w:sz w:val="18"/>
                <w:szCs w:val="18"/>
                <w:lang w:val="sk-SK"/>
              </w:rPr>
              <w:t>3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1592" w:type="pct"/>
          </w:tcPr>
          <w:p w14:paraId="34F1D91C" w14:textId="77777777" w:rsidR="006035F0" w:rsidRPr="00271898" w:rsidRDefault="006035F0" w:rsidP="006035F0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271898">
              <w:rPr>
                <w:rFonts w:cstheme="minorHAnsi"/>
                <w:sz w:val="18"/>
                <w:szCs w:val="18"/>
                <w:lang w:val="sk-SK"/>
              </w:rPr>
              <w:t xml:space="preserve">Povolené hodnoty: </w:t>
            </w:r>
          </w:p>
          <w:p w14:paraId="3D22D6BF" w14:textId="77777777" w:rsidR="006035F0" w:rsidRPr="00271898" w:rsidRDefault="006035F0" w:rsidP="006035F0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 w:rsidRPr="00271898">
              <w:rPr>
                <w:rFonts w:cstheme="minorHAnsi"/>
                <w:sz w:val="18"/>
                <w:szCs w:val="18"/>
                <w:lang w:val="sk-SK"/>
              </w:rPr>
              <w:t xml:space="preserve">  DRG – DRG hosp.prípad; </w:t>
            </w:r>
          </w:p>
          <w:p w14:paraId="60573EB3" w14:textId="2F86B96C" w:rsidR="006035F0" w:rsidRPr="006035F0" w:rsidRDefault="006035F0" w:rsidP="006035F0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 xml:space="preserve">  JZS – JZS.</w:t>
            </w:r>
          </w:p>
        </w:tc>
      </w:tr>
    </w:tbl>
    <w:p w14:paraId="58E5AE01" w14:textId="77777777" w:rsidR="00C97561" w:rsidRDefault="00C97561" w:rsidP="0084255E">
      <w:pPr>
        <w:rPr>
          <w:lang w:val="sk-SK"/>
        </w:rPr>
      </w:pPr>
    </w:p>
    <w:p w14:paraId="7E514556" w14:textId="77777777" w:rsidR="00F66AC0" w:rsidRDefault="00F66AC0" w:rsidP="0084255E">
      <w:pPr>
        <w:rPr>
          <w:lang w:val="sk-SK"/>
        </w:rPr>
      </w:pPr>
    </w:p>
    <w:p w14:paraId="0EDDE071" w14:textId="77777777" w:rsidR="00F66AC0" w:rsidRDefault="00F66AC0" w:rsidP="0084255E">
      <w:pPr>
        <w:rPr>
          <w:lang w:val="sk-SK"/>
        </w:rPr>
      </w:pPr>
      <w:r>
        <w:rPr>
          <w:b/>
          <w:lang w:val="sk-SK"/>
        </w:rPr>
        <w:t>Tabuľka 3: Preklady</w:t>
      </w:r>
    </w:p>
    <w:p w14:paraId="70F80D9D" w14:textId="1E0ABEE8" w:rsidR="00F66AC0" w:rsidRDefault="00F66AC0" w:rsidP="0084255E">
      <w:pPr>
        <w:rPr>
          <w:lang w:val="sk-SK"/>
        </w:rPr>
      </w:pPr>
      <w:r>
        <w:rPr>
          <w:lang w:val="sk-SK"/>
        </w:rPr>
        <w:t xml:space="preserve">Názov tabuľky </w:t>
      </w:r>
      <w:r w:rsidR="009A23A4">
        <w:rPr>
          <w:lang w:val="sk-SK"/>
        </w:rPr>
        <w:t>v názve súboru: 03</w:t>
      </w:r>
      <w:r w:rsidR="000207FA">
        <w:rPr>
          <w:lang w:val="sk-SK"/>
        </w:rPr>
        <w:t>_</w:t>
      </w:r>
      <w:r w:rsidR="001838B2">
        <w:rPr>
          <w:lang w:val="sk-SK"/>
        </w:rPr>
        <w:t>PREKLAD</w:t>
      </w:r>
    </w:p>
    <w:p w14:paraId="772F3392" w14:textId="77777777" w:rsidR="001838B2" w:rsidRDefault="001838B2" w:rsidP="0084255E">
      <w:pPr>
        <w:rPr>
          <w:lang w:val="sk-SK"/>
        </w:rPr>
      </w:pPr>
    </w:p>
    <w:tbl>
      <w:tblPr>
        <w:tblStyle w:val="TableGrid"/>
        <w:tblW w:w="5000" w:type="pct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4"/>
        <w:gridCol w:w="2266"/>
        <w:gridCol w:w="3021"/>
        <w:gridCol w:w="647"/>
        <w:gridCol w:w="1079"/>
        <w:gridCol w:w="3453"/>
      </w:tblGrid>
      <w:tr w:rsidR="000207FA" w:rsidRPr="001838B2" w14:paraId="4A59E09F" w14:textId="77777777" w:rsidTr="009378F5">
        <w:tc>
          <w:tcPr>
            <w:tcW w:w="150" w:type="pct"/>
          </w:tcPr>
          <w:p w14:paraId="68DA6BD6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 w:rsidRPr="001838B2">
              <w:rPr>
                <w:b/>
                <w:sz w:val="18"/>
                <w:lang w:val="sk-SK"/>
              </w:rPr>
              <w:t>Č.</w:t>
            </w:r>
          </w:p>
        </w:tc>
        <w:tc>
          <w:tcPr>
            <w:tcW w:w="1050" w:type="pct"/>
          </w:tcPr>
          <w:p w14:paraId="1E67DE11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11BEE62E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Popis položky</w:t>
            </w:r>
          </w:p>
        </w:tc>
        <w:tc>
          <w:tcPr>
            <w:tcW w:w="300" w:type="pct"/>
          </w:tcPr>
          <w:p w14:paraId="6391286F" w14:textId="77777777" w:rsidR="001838B2" w:rsidRPr="001838B2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Dátový t</w:t>
            </w:r>
            <w:r w:rsidR="001838B2">
              <w:rPr>
                <w:b/>
                <w:sz w:val="18"/>
                <w:lang w:val="sk-SK"/>
              </w:rPr>
              <w:t>yp</w:t>
            </w:r>
          </w:p>
        </w:tc>
        <w:tc>
          <w:tcPr>
            <w:tcW w:w="500" w:type="pct"/>
          </w:tcPr>
          <w:p w14:paraId="52C90D3B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Dĺžka</w:t>
            </w:r>
          </w:p>
        </w:tc>
        <w:tc>
          <w:tcPr>
            <w:tcW w:w="1600" w:type="pct"/>
          </w:tcPr>
          <w:p w14:paraId="060D6149" w14:textId="77777777" w:rsidR="001838B2" w:rsidRPr="001838B2" w:rsidRDefault="001838B2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Poznámka</w:t>
            </w:r>
          </w:p>
        </w:tc>
      </w:tr>
      <w:tr w:rsidR="00FA469D" w:rsidRPr="001838B2" w14:paraId="0EEFF2B6" w14:textId="77777777" w:rsidTr="009378F5">
        <w:tc>
          <w:tcPr>
            <w:tcW w:w="150" w:type="pct"/>
          </w:tcPr>
          <w:p w14:paraId="750B08F4" w14:textId="77777777" w:rsidR="00FA469D" w:rsidRPr="001838B2" w:rsidRDefault="00FA469D" w:rsidP="00FA469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436366A3" w14:textId="40B77985" w:rsidR="00FA469D" w:rsidRPr="001838B2" w:rsidRDefault="00FA469D" w:rsidP="00FA469D">
            <w:pPr>
              <w:pStyle w:val="Default"/>
              <w:rPr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ID_HP_</w:t>
            </w:r>
            <w:r w:rsidRPr="00342643">
              <w:rPr>
                <w:rFonts w:asciiTheme="minorHAnsi" w:hAnsiTheme="minorHAnsi" w:cstheme="minorHAnsi"/>
                <w:sz w:val="18"/>
                <w:szCs w:val="18"/>
              </w:rPr>
              <w:t>ZP</w:t>
            </w:r>
          </w:p>
        </w:tc>
        <w:tc>
          <w:tcPr>
            <w:tcW w:w="1400" w:type="pct"/>
          </w:tcPr>
          <w:p w14:paraId="57654791" w14:textId="77777777" w:rsidR="00FA469D" w:rsidRPr="001838B2" w:rsidRDefault="00FA469D" w:rsidP="00FA469D">
            <w:pPr>
              <w:rPr>
                <w:sz w:val="18"/>
                <w:lang w:val="sk-SK"/>
              </w:rPr>
            </w:pPr>
            <w:r>
              <w:rPr>
                <w:sz w:val="18"/>
                <w:szCs w:val="18"/>
              </w:rPr>
              <w:t>JEDNOZNAČNÝ IDENTIFIKÁTOR HOSPITALIZAČNÉHO PRÍPADU ZP</w:t>
            </w:r>
          </w:p>
        </w:tc>
        <w:tc>
          <w:tcPr>
            <w:tcW w:w="300" w:type="pct"/>
          </w:tcPr>
          <w:p w14:paraId="63776309" w14:textId="77777777" w:rsidR="00FA469D" w:rsidRPr="001838B2" w:rsidRDefault="00FA469D" w:rsidP="00FA469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761F368B" w14:textId="77777777" w:rsidR="00FA469D" w:rsidRPr="001838B2" w:rsidRDefault="00FA469D" w:rsidP="00FA469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20</w:t>
            </w:r>
          </w:p>
        </w:tc>
        <w:tc>
          <w:tcPr>
            <w:tcW w:w="1600" w:type="pct"/>
          </w:tcPr>
          <w:p w14:paraId="267C7061" w14:textId="7674FCA1" w:rsidR="00FA469D" w:rsidRPr="001838B2" w:rsidRDefault="00FA469D" w:rsidP="00FA469D">
            <w:pPr>
              <w:rPr>
                <w:sz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dentifikátor hospitalizačného prípadu vygenerovaný zdravotnou poisťovňou, ktorý je pre daný hospitalizačný prípad rovnaký vo </w:t>
            </w:r>
            <w:r>
              <w:rPr>
                <w:rFonts w:cstheme="minorHAnsi"/>
                <w:sz w:val="18"/>
                <w:szCs w:val="18"/>
                <w:lang w:val="sk-SK"/>
              </w:rPr>
              <w:t>všetkých odovzdávaných súboroch. V prípade, že dáta pripravujú nemocnice zo svojich dát, je potrebné aby ho vygenerovali ony.</w:t>
            </w:r>
          </w:p>
        </w:tc>
      </w:tr>
      <w:tr w:rsidR="00FA469D" w:rsidRPr="001838B2" w14:paraId="3D111B44" w14:textId="77777777" w:rsidTr="009378F5">
        <w:tc>
          <w:tcPr>
            <w:tcW w:w="150" w:type="pct"/>
          </w:tcPr>
          <w:p w14:paraId="263EEFCF" w14:textId="77777777" w:rsidR="00FA469D" w:rsidRPr="001838B2" w:rsidRDefault="00FA469D" w:rsidP="00FA469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57829ACF" w14:textId="3C72BA06" w:rsidR="00FA469D" w:rsidRPr="00FA469D" w:rsidRDefault="00FA469D" w:rsidP="00FA469D">
            <w:pPr>
              <w:rPr>
                <w:rFonts w:cstheme="minorHAnsi"/>
                <w:sz w:val="18"/>
                <w:szCs w:val="18"/>
                <w:lang w:val="sk-SK"/>
              </w:rPr>
            </w:pPr>
            <w:r w:rsidRPr="00342643">
              <w:rPr>
                <w:rFonts w:cstheme="minorHAnsi"/>
                <w:sz w:val="18"/>
                <w:szCs w:val="18"/>
                <w:lang w:val="sk-SK"/>
              </w:rPr>
              <w:t>PZS</w:t>
            </w:r>
            <w:r>
              <w:rPr>
                <w:rFonts w:cstheme="minorHAnsi"/>
                <w:sz w:val="18"/>
                <w:szCs w:val="18"/>
                <w:lang w:val="sk-SK"/>
              </w:rPr>
              <w:t>_12</w:t>
            </w:r>
          </w:p>
        </w:tc>
        <w:tc>
          <w:tcPr>
            <w:tcW w:w="1400" w:type="pct"/>
          </w:tcPr>
          <w:p w14:paraId="4879E365" w14:textId="77777777" w:rsidR="00FA469D" w:rsidRPr="001838B2" w:rsidRDefault="00FA469D" w:rsidP="00FA469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KÓD ODDELENIA PZS</w:t>
            </w:r>
          </w:p>
        </w:tc>
        <w:tc>
          <w:tcPr>
            <w:tcW w:w="300" w:type="pct"/>
          </w:tcPr>
          <w:p w14:paraId="07157EA0" w14:textId="77777777" w:rsidR="00FA469D" w:rsidRPr="001838B2" w:rsidRDefault="00FA469D" w:rsidP="00FA469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5EA766F0" w14:textId="77777777" w:rsidR="00FA469D" w:rsidRPr="001838B2" w:rsidRDefault="00FA469D" w:rsidP="00FA469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12-12</w:t>
            </w:r>
          </w:p>
        </w:tc>
        <w:tc>
          <w:tcPr>
            <w:tcW w:w="1600" w:type="pct"/>
          </w:tcPr>
          <w:p w14:paraId="5724E279" w14:textId="7900FE5F" w:rsidR="00FA469D" w:rsidRPr="001838B2" w:rsidRDefault="00FA469D" w:rsidP="00FA469D">
            <w:pPr>
              <w:rPr>
                <w:sz w:val="18"/>
                <w:lang w:val="sk-SK"/>
              </w:rPr>
            </w:pPr>
            <w:r w:rsidRPr="0006145A">
              <w:rPr>
                <w:rFonts w:cstheme="minorHAnsi"/>
                <w:sz w:val="18"/>
                <w:szCs w:val="18"/>
                <w:lang w:val="sk-SK"/>
              </w:rPr>
              <w:t>Kód poskytovateľa, ktorý poskytol príslušnú zdravotnú starostlivosť, v tvare: P99999SPPYZZ, kde P99999 je identifikátor PZS, SPP je odbornosť útvaru, Y je druh špecializovaného útvaru, ZZ je poradové číslo ú</w:t>
            </w:r>
            <w:r>
              <w:rPr>
                <w:rFonts w:cstheme="minorHAnsi"/>
                <w:sz w:val="18"/>
                <w:szCs w:val="18"/>
                <w:lang w:val="sk-SK"/>
              </w:rPr>
              <w:t>tvaru k príslušnej odbornosti.</w:t>
            </w:r>
          </w:p>
        </w:tc>
      </w:tr>
      <w:tr w:rsidR="00FA469D" w:rsidRPr="001838B2" w14:paraId="7C3030CE" w14:textId="77777777" w:rsidTr="009378F5">
        <w:tc>
          <w:tcPr>
            <w:tcW w:w="150" w:type="pct"/>
          </w:tcPr>
          <w:p w14:paraId="6020D2CB" w14:textId="3EB81084" w:rsidR="00FA469D" w:rsidRDefault="008013D3" w:rsidP="00FA469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3.</w:t>
            </w:r>
          </w:p>
        </w:tc>
        <w:tc>
          <w:tcPr>
            <w:tcW w:w="1050" w:type="pct"/>
          </w:tcPr>
          <w:p w14:paraId="664395BA" w14:textId="4DDD0F90" w:rsidR="00FA469D" w:rsidRPr="00342643" w:rsidRDefault="00FA469D" w:rsidP="00FA469D">
            <w:pPr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DAT</w:t>
            </w:r>
            <w:r>
              <w:rPr>
                <w:rFonts w:cstheme="minorHAnsi"/>
                <w:sz w:val="18"/>
                <w:szCs w:val="18"/>
                <w:lang w:val="sk-SK"/>
              </w:rPr>
              <w:t>UM</w:t>
            </w:r>
            <w:r w:rsidRPr="00134FB2">
              <w:rPr>
                <w:rFonts w:cstheme="minorHAnsi"/>
                <w:sz w:val="18"/>
                <w:szCs w:val="18"/>
                <w:lang w:val="sk-SK"/>
              </w:rPr>
              <w:t>_</w:t>
            </w:r>
            <w:r>
              <w:rPr>
                <w:rFonts w:cstheme="minorHAnsi"/>
                <w:sz w:val="18"/>
                <w:szCs w:val="18"/>
                <w:lang w:val="sk-SK"/>
              </w:rPr>
              <w:t>OD</w:t>
            </w:r>
          </w:p>
        </w:tc>
        <w:tc>
          <w:tcPr>
            <w:tcW w:w="1400" w:type="pct"/>
          </w:tcPr>
          <w:p w14:paraId="49D40006" w14:textId="34AAF29C" w:rsidR="00FA469D" w:rsidRDefault="00FA469D" w:rsidP="00FA469D">
            <w:pPr>
              <w:pStyle w:val="Default"/>
              <w:rPr>
                <w:sz w:val="18"/>
                <w:szCs w:val="18"/>
              </w:rPr>
            </w:pPr>
            <w:r w:rsidRPr="00763DF6">
              <w:rPr>
                <w:rFonts w:cstheme="minorHAnsi"/>
                <w:sz w:val="18"/>
                <w:szCs w:val="18"/>
              </w:rPr>
              <w:t xml:space="preserve">DÁTUM PRIJATIA </w:t>
            </w:r>
          </w:p>
        </w:tc>
        <w:tc>
          <w:tcPr>
            <w:tcW w:w="300" w:type="pct"/>
          </w:tcPr>
          <w:p w14:paraId="6511BEE5" w14:textId="1D2A28B6" w:rsidR="00FA469D" w:rsidRDefault="00FA469D" w:rsidP="00FA469D">
            <w:pPr>
              <w:rPr>
                <w:sz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500" w:type="pct"/>
          </w:tcPr>
          <w:p w14:paraId="74D5336D" w14:textId="75688004" w:rsidR="00FA469D" w:rsidRDefault="00FA469D" w:rsidP="00FA469D">
            <w:pPr>
              <w:rPr>
                <w:sz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YYYY-MM-DD </w:t>
            </w:r>
          </w:p>
        </w:tc>
        <w:tc>
          <w:tcPr>
            <w:tcW w:w="1600" w:type="pct"/>
          </w:tcPr>
          <w:p w14:paraId="3222CD71" w14:textId="38FB91E0" w:rsidR="00FA469D" w:rsidRPr="0006145A" w:rsidRDefault="001E7CAD" w:rsidP="00FA469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Udáva sa dátum prijatia na oddelenie.</w:t>
            </w:r>
          </w:p>
        </w:tc>
      </w:tr>
      <w:tr w:rsidR="00FA469D" w:rsidRPr="001838B2" w14:paraId="58CA4CE4" w14:textId="77777777" w:rsidTr="009378F5">
        <w:tc>
          <w:tcPr>
            <w:tcW w:w="150" w:type="pct"/>
          </w:tcPr>
          <w:p w14:paraId="6DE43449" w14:textId="5F7153BA" w:rsidR="00FA469D" w:rsidRDefault="008013D3" w:rsidP="00FA469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4.</w:t>
            </w:r>
          </w:p>
        </w:tc>
        <w:tc>
          <w:tcPr>
            <w:tcW w:w="1050" w:type="pct"/>
          </w:tcPr>
          <w:p w14:paraId="66B6BBB2" w14:textId="63F4ADA1" w:rsidR="00FA469D" w:rsidRPr="00134FB2" w:rsidRDefault="00FA469D" w:rsidP="00FA469D">
            <w:pPr>
              <w:rPr>
                <w:rFonts w:cstheme="minorHAnsi"/>
                <w:sz w:val="18"/>
                <w:szCs w:val="18"/>
                <w:lang w:val="sk-SK"/>
              </w:rPr>
            </w:pPr>
            <w:r w:rsidRPr="00134FB2">
              <w:rPr>
                <w:rFonts w:cstheme="minorHAnsi"/>
                <w:sz w:val="18"/>
                <w:szCs w:val="18"/>
                <w:lang w:val="sk-SK"/>
              </w:rPr>
              <w:t>DAT</w:t>
            </w:r>
            <w:r>
              <w:rPr>
                <w:rFonts w:cstheme="minorHAnsi"/>
                <w:sz w:val="18"/>
                <w:szCs w:val="18"/>
                <w:lang w:val="sk-SK"/>
              </w:rPr>
              <w:t>UM</w:t>
            </w:r>
            <w:r w:rsidRPr="00134FB2">
              <w:rPr>
                <w:rFonts w:cstheme="minorHAnsi"/>
                <w:sz w:val="18"/>
                <w:szCs w:val="18"/>
                <w:lang w:val="sk-SK"/>
              </w:rPr>
              <w:t>_</w:t>
            </w:r>
            <w:r>
              <w:rPr>
                <w:rFonts w:cstheme="minorHAnsi"/>
                <w:sz w:val="18"/>
                <w:szCs w:val="18"/>
                <w:lang w:val="sk-SK"/>
              </w:rPr>
              <w:t>DO</w:t>
            </w:r>
          </w:p>
        </w:tc>
        <w:tc>
          <w:tcPr>
            <w:tcW w:w="1400" w:type="pct"/>
          </w:tcPr>
          <w:p w14:paraId="0B4B7A27" w14:textId="3CB5DB6C" w:rsidR="00FA469D" w:rsidRPr="00763DF6" w:rsidRDefault="00FA469D" w:rsidP="00FA469D">
            <w:pPr>
              <w:pStyle w:val="Default"/>
              <w:rPr>
                <w:rFonts w:cstheme="minorHAnsi"/>
                <w:sz w:val="18"/>
                <w:szCs w:val="18"/>
              </w:rPr>
            </w:pPr>
            <w:r w:rsidRPr="00763DF6">
              <w:rPr>
                <w:rFonts w:cstheme="minorHAnsi"/>
                <w:sz w:val="18"/>
                <w:szCs w:val="18"/>
              </w:rPr>
              <w:t xml:space="preserve">DÁTUM PREPUSTENIA </w:t>
            </w:r>
          </w:p>
        </w:tc>
        <w:tc>
          <w:tcPr>
            <w:tcW w:w="300" w:type="pct"/>
          </w:tcPr>
          <w:p w14:paraId="6999DF84" w14:textId="27AF8139" w:rsidR="00FA469D" w:rsidRDefault="00FA469D" w:rsidP="00FA469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</w:p>
        </w:tc>
        <w:tc>
          <w:tcPr>
            <w:tcW w:w="500" w:type="pct"/>
          </w:tcPr>
          <w:p w14:paraId="4F20B161" w14:textId="12FD2A06" w:rsidR="00FA469D" w:rsidRPr="00763DF6" w:rsidRDefault="00FA469D" w:rsidP="00FA469D">
            <w:pPr>
              <w:rPr>
                <w:rFonts w:cstheme="minorHAnsi"/>
                <w:sz w:val="18"/>
                <w:szCs w:val="18"/>
                <w:lang w:val="sk-SK"/>
              </w:rPr>
            </w:pP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YYYY-MM-DD </w:t>
            </w:r>
          </w:p>
        </w:tc>
        <w:tc>
          <w:tcPr>
            <w:tcW w:w="1600" w:type="pct"/>
          </w:tcPr>
          <w:p w14:paraId="3441BBB1" w14:textId="0B385CC8" w:rsidR="00FA469D" w:rsidRPr="0006145A" w:rsidRDefault="001E7CAD" w:rsidP="001E7C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Udáva sa dátum prepustenia z oddelenia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</w:p>
        </w:tc>
      </w:tr>
    </w:tbl>
    <w:p w14:paraId="544FDB57" w14:textId="77777777" w:rsidR="001838B2" w:rsidRPr="00F66AC0" w:rsidRDefault="001838B2" w:rsidP="0084255E">
      <w:pPr>
        <w:rPr>
          <w:lang w:val="sk-SK"/>
        </w:rPr>
      </w:pPr>
    </w:p>
    <w:p w14:paraId="169E7811" w14:textId="77777777" w:rsidR="00820E1B" w:rsidRDefault="00820E1B" w:rsidP="0084255E">
      <w:pPr>
        <w:rPr>
          <w:lang w:val="sk-SK"/>
        </w:rPr>
      </w:pPr>
    </w:p>
    <w:p w14:paraId="5870E763" w14:textId="77777777" w:rsidR="000207FA" w:rsidRDefault="000207FA" w:rsidP="0084255E">
      <w:pPr>
        <w:rPr>
          <w:b/>
          <w:lang w:val="sk-SK"/>
        </w:rPr>
      </w:pPr>
      <w:r>
        <w:rPr>
          <w:b/>
          <w:lang w:val="sk-SK"/>
        </w:rPr>
        <w:t>Tabuľka 4: Akceptované vedľajšie diagnózy</w:t>
      </w:r>
    </w:p>
    <w:p w14:paraId="7E69982E" w14:textId="149390AD" w:rsidR="000207FA" w:rsidRDefault="000207FA" w:rsidP="0084255E">
      <w:pPr>
        <w:rPr>
          <w:lang w:val="sk-SK"/>
        </w:rPr>
      </w:pPr>
      <w:r>
        <w:rPr>
          <w:lang w:val="sk-SK"/>
        </w:rPr>
        <w:t>Názo</w:t>
      </w:r>
      <w:r w:rsidR="008013D3">
        <w:rPr>
          <w:lang w:val="sk-SK"/>
        </w:rPr>
        <w:t>v tabuľky v názve súboru: 04_</w:t>
      </w:r>
      <w:r>
        <w:rPr>
          <w:lang w:val="sk-SK"/>
        </w:rPr>
        <w:t>VDG</w:t>
      </w:r>
    </w:p>
    <w:p w14:paraId="34000709" w14:textId="77777777" w:rsidR="004176CA" w:rsidRDefault="004176CA" w:rsidP="0084255E">
      <w:pPr>
        <w:rPr>
          <w:lang w:val="sk-SK"/>
        </w:rPr>
      </w:pPr>
    </w:p>
    <w:tbl>
      <w:tblPr>
        <w:tblStyle w:val="TableGrid"/>
        <w:tblW w:w="5000" w:type="pct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4"/>
        <w:gridCol w:w="2266"/>
        <w:gridCol w:w="3021"/>
        <w:gridCol w:w="647"/>
        <w:gridCol w:w="1079"/>
        <w:gridCol w:w="3453"/>
      </w:tblGrid>
      <w:tr w:rsidR="004176CA" w:rsidRPr="004176CA" w14:paraId="6C4E6C23" w14:textId="77777777" w:rsidTr="007247C1">
        <w:tc>
          <w:tcPr>
            <w:tcW w:w="150" w:type="pct"/>
          </w:tcPr>
          <w:p w14:paraId="001AB486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Č.</w:t>
            </w:r>
          </w:p>
        </w:tc>
        <w:tc>
          <w:tcPr>
            <w:tcW w:w="1050" w:type="pct"/>
          </w:tcPr>
          <w:p w14:paraId="1B8C1A66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68DD8ADA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Popis položky</w:t>
            </w:r>
          </w:p>
        </w:tc>
        <w:tc>
          <w:tcPr>
            <w:tcW w:w="300" w:type="pct"/>
          </w:tcPr>
          <w:p w14:paraId="1624C695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Dátový typ</w:t>
            </w:r>
          </w:p>
        </w:tc>
        <w:tc>
          <w:tcPr>
            <w:tcW w:w="500" w:type="pct"/>
          </w:tcPr>
          <w:p w14:paraId="1BE2FF7F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Dĺžka</w:t>
            </w:r>
          </w:p>
        </w:tc>
        <w:tc>
          <w:tcPr>
            <w:tcW w:w="1600" w:type="pct"/>
          </w:tcPr>
          <w:p w14:paraId="6E707BE8" w14:textId="77777777" w:rsidR="004176CA" w:rsidRPr="004176CA" w:rsidRDefault="004176CA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Poznámka</w:t>
            </w:r>
          </w:p>
        </w:tc>
      </w:tr>
      <w:tr w:rsidR="008013D3" w:rsidRPr="004176CA" w14:paraId="137DBB2D" w14:textId="77777777" w:rsidTr="007247C1">
        <w:tc>
          <w:tcPr>
            <w:tcW w:w="150" w:type="pct"/>
          </w:tcPr>
          <w:p w14:paraId="17977A78" w14:textId="77777777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29421BE5" w14:textId="40E48598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ID_HP_</w:t>
            </w:r>
            <w:r w:rsidRPr="00DF465D">
              <w:rPr>
                <w:rFonts w:cstheme="minorHAnsi"/>
                <w:sz w:val="18"/>
                <w:szCs w:val="18"/>
                <w:lang w:val="sk-SK"/>
              </w:rPr>
              <w:t>ZP</w:t>
            </w:r>
          </w:p>
        </w:tc>
        <w:tc>
          <w:tcPr>
            <w:tcW w:w="1400" w:type="pct"/>
          </w:tcPr>
          <w:p w14:paraId="6834F2E9" w14:textId="77777777" w:rsidR="008013D3" w:rsidRPr="004176CA" w:rsidRDefault="008013D3" w:rsidP="008013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JEDNOZNAČNÝ IDENTIFIKÁTOR HOSPITALIZAČNÉHO PRÍPADU ZP</w:t>
            </w:r>
          </w:p>
        </w:tc>
        <w:tc>
          <w:tcPr>
            <w:tcW w:w="300" w:type="pct"/>
          </w:tcPr>
          <w:p w14:paraId="5257C2DD" w14:textId="77777777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0BDB798C" w14:textId="77777777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20</w:t>
            </w:r>
          </w:p>
        </w:tc>
        <w:tc>
          <w:tcPr>
            <w:tcW w:w="1600" w:type="pct"/>
          </w:tcPr>
          <w:p w14:paraId="7DD29A7D" w14:textId="628E8DFA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dentifikátor hospitalizačného prípadu vygenerovaný zdravotnou poisťovňou, ktorý je pre daný hospitalizačný prípad rovnaký vo </w:t>
            </w:r>
            <w:r>
              <w:rPr>
                <w:rFonts w:cstheme="minorHAnsi"/>
                <w:sz w:val="18"/>
                <w:szCs w:val="18"/>
                <w:lang w:val="sk-SK"/>
              </w:rPr>
              <w:t>všetkých odovzdávaných súboroch. V prípade, že dáta pripravujú nemocnice zo svojich dát, je potrebné aby ho vygenerovali ony.</w:t>
            </w:r>
          </w:p>
        </w:tc>
      </w:tr>
      <w:tr w:rsidR="008013D3" w:rsidRPr="004176CA" w14:paraId="44B47192" w14:textId="77777777" w:rsidTr="007247C1">
        <w:tc>
          <w:tcPr>
            <w:tcW w:w="150" w:type="pct"/>
          </w:tcPr>
          <w:p w14:paraId="59827A4C" w14:textId="77777777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7D9AA45A" w14:textId="444B31E0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VDG</w:t>
            </w:r>
          </w:p>
        </w:tc>
        <w:tc>
          <w:tcPr>
            <w:tcW w:w="1400" w:type="pct"/>
          </w:tcPr>
          <w:p w14:paraId="309FFC5E" w14:textId="77777777" w:rsidR="008013D3" w:rsidRPr="004176CA" w:rsidRDefault="008013D3" w:rsidP="008013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KÓD VEDĽAJŠEJ DIAGNÓZY </w:t>
            </w:r>
          </w:p>
        </w:tc>
        <w:tc>
          <w:tcPr>
            <w:tcW w:w="300" w:type="pct"/>
          </w:tcPr>
          <w:p w14:paraId="04A17CBE" w14:textId="77777777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423B294A" w14:textId="77777777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3-5</w:t>
            </w:r>
          </w:p>
        </w:tc>
        <w:tc>
          <w:tcPr>
            <w:tcW w:w="1600" w:type="pct"/>
          </w:tcPr>
          <w:p w14:paraId="72ABD26C" w14:textId="13C52B54" w:rsidR="008013D3" w:rsidRPr="004176CA" w:rsidRDefault="008013D3" w:rsidP="008013D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Kód diagnózy sa udáva bez bodky.</w:t>
            </w:r>
          </w:p>
        </w:tc>
      </w:tr>
    </w:tbl>
    <w:p w14:paraId="5975BD16" w14:textId="77777777" w:rsidR="004176CA" w:rsidRDefault="004176CA" w:rsidP="0084255E">
      <w:pPr>
        <w:rPr>
          <w:lang w:val="sk-SK"/>
        </w:rPr>
      </w:pPr>
    </w:p>
    <w:p w14:paraId="14E3E709" w14:textId="77777777" w:rsidR="00943206" w:rsidRDefault="00943206" w:rsidP="0084255E">
      <w:pPr>
        <w:rPr>
          <w:lang w:val="sk-SK"/>
        </w:rPr>
      </w:pPr>
    </w:p>
    <w:p w14:paraId="06230948" w14:textId="77777777" w:rsidR="00943206" w:rsidRDefault="00943206" w:rsidP="0084255E">
      <w:pPr>
        <w:rPr>
          <w:b/>
          <w:lang w:val="sk-SK"/>
        </w:rPr>
      </w:pPr>
      <w:r>
        <w:rPr>
          <w:b/>
          <w:lang w:val="sk-SK"/>
        </w:rPr>
        <w:t>Tabuľka 5: Akceptované výkony</w:t>
      </w:r>
    </w:p>
    <w:p w14:paraId="0927CDCD" w14:textId="67A98465" w:rsidR="00943206" w:rsidRDefault="00943206" w:rsidP="0084255E">
      <w:pPr>
        <w:rPr>
          <w:lang w:val="sk-SK"/>
        </w:rPr>
      </w:pPr>
      <w:r>
        <w:rPr>
          <w:lang w:val="sk-SK"/>
        </w:rPr>
        <w:t>Náz</w:t>
      </w:r>
      <w:r w:rsidR="001A7193">
        <w:rPr>
          <w:lang w:val="sk-SK"/>
        </w:rPr>
        <w:t>ov tabuľky v názve súboru: 05_VYKON</w:t>
      </w:r>
      <w:bookmarkStart w:id="0" w:name="_GoBack"/>
      <w:bookmarkEnd w:id="0"/>
    </w:p>
    <w:p w14:paraId="570EDF41" w14:textId="77777777" w:rsidR="00943206" w:rsidRDefault="00943206" w:rsidP="0084255E">
      <w:pPr>
        <w:rPr>
          <w:lang w:val="sk-SK"/>
        </w:rPr>
      </w:pPr>
    </w:p>
    <w:tbl>
      <w:tblPr>
        <w:tblStyle w:val="TableGrid"/>
        <w:tblW w:w="5000" w:type="pct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4"/>
        <w:gridCol w:w="2266"/>
        <w:gridCol w:w="3021"/>
        <w:gridCol w:w="647"/>
        <w:gridCol w:w="1079"/>
        <w:gridCol w:w="3453"/>
      </w:tblGrid>
      <w:tr w:rsidR="00943206" w:rsidRPr="00943206" w14:paraId="77BA6FFC" w14:textId="77777777" w:rsidTr="007247C1">
        <w:tc>
          <w:tcPr>
            <w:tcW w:w="150" w:type="pct"/>
          </w:tcPr>
          <w:p w14:paraId="709799C6" w14:textId="77777777" w:rsidR="00943206" w:rsidRPr="00943206" w:rsidRDefault="00943206" w:rsidP="0084255E">
            <w:pPr>
              <w:rPr>
                <w:b/>
                <w:sz w:val="18"/>
                <w:lang w:val="sk-SK"/>
              </w:rPr>
            </w:pPr>
            <w:r w:rsidRPr="00943206">
              <w:rPr>
                <w:b/>
                <w:sz w:val="18"/>
                <w:lang w:val="sk-SK"/>
              </w:rPr>
              <w:t>Č.</w:t>
            </w:r>
          </w:p>
        </w:tc>
        <w:tc>
          <w:tcPr>
            <w:tcW w:w="1050" w:type="pct"/>
          </w:tcPr>
          <w:p w14:paraId="02F346FB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49F6BD03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Popis položky</w:t>
            </w:r>
          </w:p>
        </w:tc>
        <w:tc>
          <w:tcPr>
            <w:tcW w:w="300" w:type="pct"/>
          </w:tcPr>
          <w:p w14:paraId="19BDEDEB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Dátový typ</w:t>
            </w:r>
          </w:p>
        </w:tc>
        <w:tc>
          <w:tcPr>
            <w:tcW w:w="500" w:type="pct"/>
          </w:tcPr>
          <w:p w14:paraId="265D01FA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Dĺžka</w:t>
            </w:r>
          </w:p>
        </w:tc>
        <w:tc>
          <w:tcPr>
            <w:tcW w:w="1600" w:type="pct"/>
          </w:tcPr>
          <w:p w14:paraId="592190BC" w14:textId="77777777" w:rsidR="00943206" w:rsidRPr="00943206" w:rsidRDefault="00820C53" w:rsidP="0084255E">
            <w:pPr>
              <w:rPr>
                <w:b/>
                <w:sz w:val="18"/>
                <w:lang w:val="sk-SK"/>
              </w:rPr>
            </w:pPr>
            <w:r>
              <w:rPr>
                <w:b/>
                <w:sz w:val="18"/>
                <w:lang w:val="sk-SK"/>
              </w:rPr>
              <w:t>Poznámka</w:t>
            </w:r>
          </w:p>
        </w:tc>
      </w:tr>
      <w:tr w:rsidR="00007443" w:rsidRPr="00943206" w14:paraId="506CF90F" w14:textId="77777777" w:rsidTr="007247C1">
        <w:tc>
          <w:tcPr>
            <w:tcW w:w="150" w:type="pct"/>
          </w:tcPr>
          <w:p w14:paraId="466701C5" w14:textId="77777777" w:rsidR="00007443" w:rsidRPr="00943206" w:rsidRDefault="00007443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78BBB9B4" w14:textId="2E66FAFF" w:rsidR="00007443" w:rsidRPr="00943206" w:rsidRDefault="00007443" w:rsidP="00007443">
            <w:pPr>
              <w:rPr>
                <w:sz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ID_HP_</w:t>
            </w:r>
            <w:r w:rsidRPr="00DF465D">
              <w:rPr>
                <w:rFonts w:cstheme="minorHAnsi"/>
                <w:sz w:val="18"/>
                <w:szCs w:val="18"/>
                <w:lang w:val="sk-SK"/>
              </w:rPr>
              <w:t>ZP</w:t>
            </w:r>
          </w:p>
        </w:tc>
        <w:tc>
          <w:tcPr>
            <w:tcW w:w="1400" w:type="pct"/>
          </w:tcPr>
          <w:p w14:paraId="54D0381C" w14:textId="77777777" w:rsidR="00007443" w:rsidRPr="00820C53" w:rsidRDefault="00007443" w:rsidP="0000744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JEDNOZNAČNÝ IDENTIFIKÁTOR HOSPITALIZAČNÉHO PRÍPADU ZP</w:t>
            </w:r>
          </w:p>
        </w:tc>
        <w:tc>
          <w:tcPr>
            <w:tcW w:w="300" w:type="pct"/>
          </w:tcPr>
          <w:p w14:paraId="53055E9D" w14:textId="77777777" w:rsidR="00007443" w:rsidRPr="00943206" w:rsidRDefault="00007443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100BA214" w14:textId="77777777" w:rsidR="00007443" w:rsidRPr="00943206" w:rsidRDefault="00007443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20</w:t>
            </w:r>
          </w:p>
        </w:tc>
        <w:tc>
          <w:tcPr>
            <w:tcW w:w="1600" w:type="pct"/>
          </w:tcPr>
          <w:p w14:paraId="2955821A" w14:textId="097FF8CB" w:rsidR="00007443" w:rsidRPr="00943206" w:rsidRDefault="00007443" w:rsidP="00007443">
            <w:pPr>
              <w:rPr>
                <w:sz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I</w:t>
            </w:r>
            <w:r w:rsidRPr="00763DF6">
              <w:rPr>
                <w:rFonts w:cstheme="minorHAnsi"/>
                <w:sz w:val="18"/>
                <w:szCs w:val="18"/>
                <w:lang w:val="sk-SK"/>
              </w:rPr>
              <w:t xml:space="preserve">dentifikátor hospitalizačného prípadu vygenerovaný zdravotnou poisťovňou, ktorý je pre daný hospitalizačný prípad rovnaký vo </w:t>
            </w:r>
            <w:r>
              <w:rPr>
                <w:rFonts w:cstheme="minorHAnsi"/>
                <w:sz w:val="18"/>
                <w:szCs w:val="18"/>
                <w:lang w:val="sk-SK"/>
              </w:rPr>
              <w:t>všetkých odovzdávaných súboroch. V prípade, že dáta pripravujú nemocnice zo svojich dát, je potrebné aby ho vygenerovali ony.</w:t>
            </w:r>
          </w:p>
        </w:tc>
      </w:tr>
      <w:tr w:rsidR="00007443" w:rsidRPr="00943206" w14:paraId="1560CF5E" w14:textId="77777777" w:rsidTr="007247C1">
        <w:tc>
          <w:tcPr>
            <w:tcW w:w="150" w:type="pct"/>
          </w:tcPr>
          <w:p w14:paraId="7F9B9793" w14:textId="77777777" w:rsidR="00007443" w:rsidRPr="00943206" w:rsidRDefault="00007443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0F12EE86" w14:textId="77777777" w:rsidR="00007443" w:rsidRPr="00943206" w:rsidRDefault="00007443" w:rsidP="00007443">
            <w:pPr>
              <w:rPr>
                <w:sz w:val="18"/>
                <w:lang w:val="sk-SK"/>
              </w:rPr>
            </w:pPr>
            <w:r w:rsidRPr="00DF465D">
              <w:rPr>
                <w:rFonts w:cstheme="minorHAnsi"/>
                <w:sz w:val="18"/>
                <w:szCs w:val="18"/>
                <w:lang w:val="sk-SK"/>
              </w:rPr>
              <w:t>KOD_VYKON</w:t>
            </w:r>
          </w:p>
        </w:tc>
        <w:tc>
          <w:tcPr>
            <w:tcW w:w="1400" w:type="pct"/>
          </w:tcPr>
          <w:p w14:paraId="64553191" w14:textId="77777777" w:rsidR="00007443" w:rsidRPr="00820C53" w:rsidRDefault="00007443" w:rsidP="0000744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KÓD ZDRAVOTNÉHO VÝKONU</w:t>
            </w:r>
          </w:p>
        </w:tc>
        <w:tc>
          <w:tcPr>
            <w:tcW w:w="300" w:type="pct"/>
          </w:tcPr>
          <w:p w14:paraId="335B6BEE" w14:textId="77777777" w:rsidR="00007443" w:rsidRPr="00943206" w:rsidRDefault="00007443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554864A6" w14:textId="77777777" w:rsidR="00007443" w:rsidRPr="00943206" w:rsidRDefault="00007443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5-7</w:t>
            </w:r>
          </w:p>
        </w:tc>
        <w:tc>
          <w:tcPr>
            <w:tcW w:w="1600" w:type="pct"/>
          </w:tcPr>
          <w:p w14:paraId="554A1051" w14:textId="0D7846A9" w:rsidR="00007443" w:rsidRPr="00820C53" w:rsidRDefault="00007443" w:rsidP="0000744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Kód výkonu sa uvádza bez bodky.</w:t>
            </w:r>
          </w:p>
        </w:tc>
      </w:tr>
      <w:tr w:rsidR="00007443" w:rsidRPr="00943206" w14:paraId="19A308E7" w14:textId="77777777" w:rsidTr="007247C1">
        <w:tc>
          <w:tcPr>
            <w:tcW w:w="150" w:type="pct"/>
          </w:tcPr>
          <w:p w14:paraId="31F4723E" w14:textId="685C3DD8" w:rsidR="00007443" w:rsidRDefault="003560AD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3.</w:t>
            </w:r>
          </w:p>
        </w:tc>
        <w:tc>
          <w:tcPr>
            <w:tcW w:w="1050" w:type="pct"/>
          </w:tcPr>
          <w:p w14:paraId="09CF81A1" w14:textId="178BA68E" w:rsidR="00007443" w:rsidRPr="00DF465D" w:rsidRDefault="00007443" w:rsidP="00007443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VYKON_LOKAL</w:t>
            </w:r>
          </w:p>
        </w:tc>
        <w:tc>
          <w:tcPr>
            <w:tcW w:w="1400" w:type="pct"/>
          </w:tcPr>
          <w:p w14:paraId="78ACAD70" w14:textId="685BB00F" w:rsidR="00007443" w:rsidRDefault="00007443" w:rsidP="00007443">
            <w:pPr>
              <w:pStyle w:val="Default"/>
              <w:rPr>
                <w:sz w:val="18"/>
                <w:szCs w:val="18"/>
              </w:rPr>
            </w:pPr>
            <w:r w:rsidRPr="00007443">
              <w:rPr>
                <w:sz w:val="18"/>
                <w:szCs w:val="18"/>
              </w:rPr>
              <w:t>LOKALIZÁCIA ZDRAVOTNÉHO VÝKONU</w:t>
            </w:r>
          </w:p>
        </w:tc>
        <w:tc>
          <w:tcPr>
            <w:tcW w:w="300" w:type="pct"/>
          </w:tcPr>
          <w:p w14:paraId="1386AB7C" w14:textId="3680533F" w:rsidR="00007443" w:rsidRDefault="00007443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306D6906" w14:textId="1B63084F" w:rsidR="00007443" w:rsidRDefault="00007443" w:rsidP="00007443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1-1</w:t>
            </w:r>
          </w:p>
        </w:tc>
        <w:tc>
          <w:tcPr>
            <w:tcW w:w="1600" w:type="pct"/>
          </w:tcPr>
          <w:p w14:paraId="7062CEC3" w14:textId="7D155754" w:rsidR="00007443" w:rsidRDefault="00007443" w:rsidP="00007443">
            <w:pPr>
              <w:pStyle w:val="Default"/>
              <w:rPr>
                <w:sz w:val="18"/>
                <w:szCs w:val="18"/>
              </w:rPr>
            </w:pPr>
            <w:r>
              <w:rPr>
                <w:rStyle w:val="FontStyle60"/>
                <w:rFonts w:asciiTheme="minorHAnsi" w:hAnsiTheme="minorHAnsi" w:cstheme="minorHAnsi"/>
                <w:sz w:val="18"/>
                <w:szCs w:val="18"/>
              </w:rPr>
              <w:t>Povolené hodnoty</w:t>
            </w:r>
            <w:r w:rsidRPr="004C3492">
              <w:rPr>
                <w:rStyle w:val="FontStyle60"/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r w:rsidRPr="004C3492">
              <w:rPr>
                <w:rStyle w:val="FontStyle60"/>
                <w:rFonts w:asciiTheme="minorHAnsi" w:hAnsiTheme="minorHAnsi" w:cstheme="minorHAnsi"/>
                <w:sz w:val="18"/>
                <w:szCs w:val="18"/>
                <w:lang w:val="en-US"/>
              </w:rPr>
              <w:t>(L,P,B,Z)</w:t>
            </w:r>
          </w:p>
        </w:tc>
      </w:tr>
      <w:tr w:rsidR="003560AD" w:rsidRPr="00943206" w14:paraId="5F6395FD" w14:textId="77777777" w:rsidTr="007247C1">
        <w:tc>
          <w:tcPr>
            <w:tcW w:w="150" w:type="pct"/>
          </w:tcPr>
          <w:p w14:paraId="33263729" w14:textId="432D219B" w:rsidR="003560AD" w:rsidRDefault="003560AD" w:rsidP="003560A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4.</w:t>
            </w:r>
          </w:p>
        </w:tc>
        <w:tc>
          <w:tcPr>
            <w:tcW w:w="1050" w:type="pct"/>
          </w:tcPr>
          <w:p w14:paraId="5C1EE1C1" w14:textId="7A17C457" w:rsidR="003560AD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DATUM_VYKON</w:t>
            </w:r>
          </w:p>
        </w:tc>
        <w:tc>
          <w:tcPr>
            <w:tcW w:w="1400" w:type="pct"/>
          </w:tcPr>
          <w:p w14:paraId="27C79C5B" w14:textId="57F150AF" w:rsidR="003560AD" w:rsidRPr="00007443" w:rsidRDefault="003560AD" w:rsidP="003560AD">
            <w:pPr>
              <w:pStyle w:val="Default"/>
              <w:rPr>
                <w:sz w:val="18"/>
                <w:szCs w:val="18"/>
              </w:rPr>
            </w:pPr>
            <w:r w:rsidRPr="00D078B8">
              <w:rPr>
                <w:rStyle w:val="FontStyle60"/>
                <w:rFonts w:asciiTheme="minorHAnsi" w:hAnsiTheme="minorHAnsi" w:cstheme="minorHAnsi"/>
                <w:sz w:val="18"/>
                <w:szCs w:val="18"/>
              </w:rPr>
              <w:t>DÁTUM ZDRAVOTNÉHO VÝKONU</w:t>
            </w:r>
          </w:p>
        </w:tc>
        <w:tc>
          <w:tcPr>
            <w:tcW w:w="300" w:type="pct"/>
          </w:tcPr>
          <w:p w14:paraId="2FC61079" w14:textId="59A295D0" w:rsidR="003560AD" w:rsidRDefault="003560AD" w:rsidP="003560A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DATE</w:t>
            </w:r>
          </w:p>
        </w:tc>
        <w:tc>
          <w:tcPr>
            <w:tcW w:w="500" w:type="pct"/>
          </w:tcPr>
          <w:p w14:paraId="5C72BB63" w14:textId="4A8379D2" w:rsidR="003560AD" w:rsidRDefault="003560AD" w:rsidP="003560AD">
            <w:pPr>
              <w:rPr>
                <w:sz w:val="18"/>
                <w:lang w:val="sk-SK"/>
              </w:rPr>
            </w:pPr>
            <w:r>
              <w:rPr>
                <w:sz w:val="18"/>
                <w:lang w:val="sk-SK"/>
              </w:rPr>
              <w:t>YYYY-MM-DD</w:t>
            </w:r>
          </w:p>
        </w:tc>
        <w:tc>
          <w:tcPr>
            <w:tcW w:w="1600" w:type="pct"/>
          </w:tcPr>
          <w:p w14:paraId="388B9F1B" w14:textId="77777777" w:rsidR="003560AD" w:rsidRDefault="003560AD" w:rsidP="003560AD">
            <w:pPr>
              <w:pStyle w:val="Default"/>
              <w:rPr>
                <w:rStyle w:val="FontStyle60"/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3233765" w14:textId="77777777" w:rsidR="001A7193" w:rsidRDefault="001A7193" w:rsidP="0084255E">
      <w:pPr>
        <w:rPr>
          <w:lang w:val="sk-SK"/>
        </w:rPr>
      </w:pPr>
    </w:p>
    <w:p w14:paraId="6B09CD8B" w14:textId="6507B121" w:rsidR="00F22919" w:rsidRDefault="00F22919" w:rsidP="0084255E">
      <w:pPr>
        <w:rPr>
          <w:b/>
          <w:lang w:val="sk-SK"/>
        </w:rPr>
      </w:pPr>
      <w:r>
        <w:rPr>
          <w:b/>
          <w:lang w:val="sk-SK"/>
        </w:rPr>
        <w:lastRenderedPageBreak/>
        <w:t>Tabuľka 9: Údaje z registra poistencov</w:t>
      </w:r>
    </w:p>
    <w:p w14:paraId="721F3E56" w14:textId="145FC75B" w:rsidR="00F22919" w:rsidRDefault="00F22919" w:rsidP="0084255E">
      <w:pPr>
        <w:rPr>
          <w:lang w:val="sk-SK"/>
        </w:rPr>
      </w:pPr>
      <w:r>
        <w:rPr>
          <w:lang w:val="sk-SK"/>
        </w:rPr>
        <w:t xml:space="preserve">Názov tabuľky v názve </w:t>
      </w:r>
      <w:r w:rsidR="003560AD">
        <w:rPr>
          <w:lang w:val="sk-SK"/>
        </w:rPr>
        <w:t>súboru: 09</w:t>
      </w:r>
      <w:r>
        <w:rPr>
          <w:lang w:val="sk-SK"/>
        </w:rPr>
        <w:t>_POISTENCI</w:t>
      </w:r>
    </w:p>
    <w:p w14:paraId="33A7585D" w14:textId="77777777" w:rsidR="008C7495" w:rsidRDefault="008C7495" w:rsidP="0084255E">
      <w:pPr>
        <w:rPr>
          <w:lang w:val="sk-SK"/>
        </w:rPr>
      </w:pPr>
    </w:p>
    <w:tbl>
      <w:tblPr>
        <w:tblStyle w:val="TableGrid"/>
        <w:tblW w:w="5000" w:type="pct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4"/>
        <w:gridCol w:w="2266"/>
        <w:gridCol w:w="3021"/>
        <w:gridCol w:w="647"/>
        <w:gridCol w:w="1079"/>
        <w:gridCol w:w="3453"/>
      </w:tblGrid>
      <w:tr w:rsidR="008C7495" w:rsidRPr="008C7495" w14:paraId="5C54BF71" w14:textId="77777777" w:rsidTr="00755BCD">
        <w:tc>
          <w:tcPr>
            <w:tcW w:w="150" w:type="pct"/>
          </w:tcPr>
          <w:p w14:paraId="35F5A9A6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Č.</w:t>
            </w:r>
          </w:p>
        </w:tc>
        <w:tc>
          <w:tcPr>
            <w:tcW w:w="1050" w:type="pct"/>
          </w:tcPr>
          <w:p w14:paraId="2C7A122F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Názov stĺpca</w:t>
            </w:r>
          </w:p>
        </w:tc>
        <w:tc>
          <w:tcPr>
            <w:tcW w:w="1400" w:type="pct"/>
          </w:tcPr>
          <w:p w14:paraId="6218567C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Popis položky</w:t>
            </w:r>
          </w:p>
        </w:tc>
        <w:tc>
          <w:tcPr>
            <w:tcW w:w="300" w:type="pct"/>
          </w:tcPr>
          <w:p w14:paraId="5ABAC2D7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Dátový typ</w:t>
            </w:r>
          </w:p>
        </w:tc>
        <w:tc>
          <w:tcPr>
            <w:tcW w:w="500" w:type="pct"/>
          </w:tcPr>
          <w:p w14:paraId="49D18C3E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Dĺžka</w:t>
            </w:r>
          </w:p>
        </w:tc>
        <w:tc>
          <w:tcPr>
            <w:tcW w:w="1600" w:type="pct"/>
          </w:tcPr>
          <w:p w14:paraId="06FE1413" w14:textId="77777777" w:rsidR="008C7495" w:rsidRPr="008C7495" w:rsidRDefault="008C7495" w:rsidP="0084255E">
            <w:pPr>
              <w:rPr>
                <w:rFonts w:cstheme="minorHAnsi"/>
                <w:b/>
                <w:sz w:val="18"/>
                <w:szCs w:val="18"/>
                <w:lang w:val="sk-SK"/>
              </w:rPr>
            </w:pPr>
            <w:r>
              <w:rPr>
                <w:rFonts w:cstheme="minorHAnsi"/>
                <w:b/>
                <w:sz w:val="18"/>
                <w:szCs w:val="18"/>
                <w:lang w:val="sk-SK"/>
              </w:rPr>
              <w:t>Poznámka</w:t>
            </w:r>
          </w:p>
        </w:tc>
      </w:tr>
      <w:tr w:rsidR="003560AD" w:rsidRPr="008C7495" w14:paraId="15752C3A" w14:textId="77777777" w:rsidTr="00755BCD">
        <w:tc>
          <w:tcPr>
            <w:tcW w:w="150" w:type="pct"/>
          </w:tcPr>
          <w:p w14:paraId="3A414823" w14:textId="77777777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1.</w:t>
            </w:r>
          </w:p>
        </w:tc>
        <w:tc>
          <w:tcPr>
            <w:tcW w:w="1050" w:type="pct"/>
          </w:tcPr>
          <w:p w14:paraId="75794ABE" w14:textId="1C50A786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BIC</w:t>
            </w:r>
            <w:r w:rsidRPr="00C25BA7">
              <w:rPr>
                <w:rFonts w:cstheme="minorHAnsi"/>
                <w:sz w:val="18"/>
                <w:szCs w:val="18"/>
                <w:lang w:val="sk-SK"/>
              </w:rPr>
              <w:t>_POI</w:t>
            </w:r>
          </w:p>
        </w:tc>
        <w:tc>
          <w:tcPr>
            <w:tcW w:w="1400" w:type="pct"/>
          </w:tcPr>
          <w:p w14:paraId="493547AB" w14:textId="77777777" w:rsidR="003560AD" w:rsidRPr="008C7495" w:rsidRDefault="003560AD" w:rsidP="003560A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BEZVÝZNAMOVÉ IDENTIFIKAČNÉ ČÍSLO POISTENCA</w:t>
            </w:r>
          </w:p>
        </w:tc>
        <w:tc>
          <w:tcPr>
            <w:tcW w:w="300" w:type="pct"/>
          </w:tcPr>
          <w:p w14:paraId="1C0B53A6" w14:textId="77777777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CHAR</w:t>
            </w:r>
          </w:p>
        </w:tc>
        <w:tc>
          <w:tcPr>
            <w:tcW w:w="500" w:type="pct"/>
          </w:tcPr>
          <w:p w14:paraId="7994C9B0" w14:textId="77777777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20</w:t>
            </w:r>
          </w:p>
        </w:tc>
        <w:tc>
          <w:tcPr>
            <w:tcW w:w="1600" w:type="pct"/>
          </w:tcPr>
          <w:p w14:paraId="5C0A6297" w14:textId="5AD86562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B</w:t>
            </w:r>
            <w:r w:rsidRPr="0006145A">
              <w:rPr>
                <w:rFonts w:cstheme="minorHAnsi"/>
                <w:sz w:val="18"/>
                <w:szCs w:val="18"/>
                <w:lang w:val="sk-SK"/>
              </w:rPr>
              <w:t>ezvýznamový identifikátor poistenca vygenerovaný ZP, ktorý je pre poistenca rovnaký vo všetkých odovzdávaných súboroch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  <w:r>
              <w:rPr>
                <w:rFonts w:cstheme="minorHAnsi"/>
                <w:sz w:val="18"/>
                <w:szCs w:val="18"/>
                <w:lang w:val="sk-SK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sk-SK"/>
              </w:rPr>
              <w:t>V prípade, že dáta pripravujú nemocnice zo svojich dát, je potrebné aby ho vygenerovali ony.</w:t>
            </w:r>
          </w:p>
        </w:tc>
      </w:tr>
      <w:tr w:rsidR="003560AD" w:rsidRPr="008C7495" w14:paraId="2A27F354" w14:textId="77777777" w:rsidTr="00755BCD">
        <w:tc>
          <w:tcPr>
            <w:tcW w:w="150" w:type="pct"/>
          </w:tcPr>
          <w:p w14:paraId="4B2E59BA" w14:textId="77777777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2.</w:t>
            </w:r>
          </w:p>
        </w:tc>
        <w:tc>
          <w:tcPr>
            <w:tcW w:w="1050" w:type="pct"/>
          </w:tcPr>
          <w:p w14:paraId="4C35184D" w14:textId="77777777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 w:rsidRPr="00C25BA7">
              <w:rPr>
                <w:rFonts w:cstheme="minorHAnsi"/>
                <w:sz w:val="18"/>
                <w:szCs w:val="18"/>
                <w:lang w:val="sk-SK"/>
              </w:rPr>
              <w:t>DAT_NAROD</w:t>
            </w:r>
          </w:p>
        </w:tc>
        <w:tc>
          <w:tcPr>
            <w:tcW w:w="1400" w:type="pct"/>
          </w:tcPr>
          <w:p w14:paraId="2BF212BF" w14:textId="77777777" w:rsidR="003560AD" w:rsidRPr="008C7495" w:rsidRDefault="003560AD" w:rsidP="003560A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DÁTUM NARODENIA POISTENCA</w:t>
            </w:r>
          </w:p>
        </w:tc>
        <w:tc>
          <w:tcPr>
            <w:tcW w:w="300" w:type="pct"/>
          </w:tcPr>
          <w:p w14:paraId="00C5FBE3" w14:textId="77777777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DATE</w:t>
            </w:r>
          </w:p>
        </w:tc>
        <w:tc>
          <w:tcPr>
            <w:tcW w:w="500" w:type="pct"/>
          </w:tcPr>
          <w:p w14:paraId="465CE66B" w14:textId="77777777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>
              <w:rPr>
                <w:rFonts w:cstheme="minorHAnsi"/>
                <w:sz w:val="18"/>
                <w:szCs w:val="18"/>
                <w:lang w:val="sk-SK"/>
              </w:rPr>
              <w:t>YYYY-MM-DD</w:t>
            </w:r>
          </w:p>
        </w:tc>
        <w:tc>
          <w:tcPr>
            <w:tcW w:w="1600" w:type="pct"/>
          </w:tcPr>
          <w:p w14:paraId="75005E20" w14:textId="519181C8" w:rsidR="003560AD" w:rsidRPr="008C7495" w:rsidRDefault="003560AD" w:rsidP="003560AD">
            <w:pPr>
              <w:rPr>
                <w:rFonts w:cstheme="minorHAnsi"/>
                <w:sz w:val="18"/>
                <w:szCs w:val="18"/>
                <w:lang w:val="sk-SK"/>
              </w:rPr>
            </w:pPr>
            <w:r w:rsidRPr="003560AD">
              <w:rPr>
                <w:rFonts w:cstheme="minorHAnsi"/>
                <w:sz w:val="18"/>
                <w:szCs w:val="18"/>
                <w:lang w:val="sk-SK"/>
              </w:rPr>
              <w:t>Dátum narodenia poistenca</w:t>
            </w:r>
            <w:r>
              <w:rPr>
                <w:rFonts w:cstheme="minorHAnsi"/>
                <w:sz w:val="18"/>
                <w:szCs w:val="18"/>
                <w:lang w:val="sk-SK"/>
              </w:rPr>
              <w:t>.</w:t>
            </w:r>
          </w:p>
        </w:tc>
      </w:tr>
    </w:tbl>
    <w:p w14:paraId="59AEA12D" w14:textId="77777777" w:rsidR="008C7495" w:rsidRPr="00F22919" w:rsidRDefault="008C7495" w:rsidP="0084255E">
      <w:pPr>
        <w:rPr>
          <w:lang w:val="sk-SK"/>
        </w:rPr>
      </w:pPr>
    </w:p>
    <w:p w14:paraId="1B6A1603" w14:textId="77777777" w:rsidR="00943206" w:rsidRDefault="00943206" w:rsidP="0084255E">
      <w:pPr>
        <w:rPr>
          <w:lang w:val="sk-SK"/>
        </w:rPr>
      </w:pPr>
    </w:p>
    <w:p w14:paraId="4FDB42B0" w14:textId="77777777" w:rsidR="00943206" w:rsidRDefault="00943206" w:rsidP="0084255E">
      <w:pPr>
        <w:rPr>
          <w:lang w:val="sk-SK"/>
        </w:rPr>
      </w:pPr>
    </w:p>
    <w:p w14:paraId="299A2C5C" w14:textId="77777777" w:rsidR="00943206" w:rsidRPr="000207FA" w:rsidRDefault="00943206" w:rsidP="0084255E">
      <w:pPr>
        <w:rPr>
          <w:lang w:val="sk-SK"/>
        </w:rPr>
      </w:pPr>
    </w:p>
    <w:p w14:paraId="1AA497C5" w14:textId="77777777" w:rsidR="000207FA" w:rsidRDefault="000207FA" w:rsidP="0084255E">
      <w:pPr>
        <w:rPr>
          <w:lang w:val="sk-SK"/>
        </w:rPr>
      </w:pPr>
    </w:p>
    <w:p w14:paraId="375F2BF2" w14:textId="77777777" w:rsidR="00820E1B" w:rsidRPr="0084255E" w:rsidRDefault="00820E1B" w:rsidP="0084255E">
      <w:pPr>
        <w:rPr>
          <w:lang w:val="sk-SK"/>
        </w:rPr>
      </w:pPr>
    </w:p>
    <w:p w14:paraId="5925B269" w14:textId="77777777" w:rsidR="0084255E" w:rsidRPr="0084255E" w:rsidRDefault="0084255E" w:rsidP="0084255E">
      <w:pPr>
        <w:rPr>
          <w:lang w:val="sk-SK"/>
        </w:rPr>
      </w:pPr>
    </w:p>
    <w:p w14:paraId="163A5BA3" w14:textId="77777777" w:rsidR="0084255E" w:rsidRPr="0084255E" w:rsidRDefault="0084255E" w:rsidP="0084255E">
      <w:pPr>
        <w:rPr>
          <w:lang w:val="sk-SK"/>
        </w:rPr>
      </w:pPr>
    </w:p>
    <w:p w14:paraId="57DA287F" w14:textId="77777777" w:rsidR="0084255E" w:rsidRPr="0084255E" w:rsidRDefault="0084255E" w:rsidP="0084255E">
      <w:pPr>
        <w:rPr>
          <w:lang w:val="sk-SK"/>
        </w:rPr>
      </w:pPr>
    </w:p>
    <w:sectPr w:rsidR="0084255E" w:rsidRPr="0084255E" w:rsidSect="000C3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CB"/>
    <w:rsid w:val="00007443"/>
    <w:rsid w:val="000207FA"/>
    <w:rsid w:val="0006145A"/>
    <w:rsid w:val="000C38F0"/>
    <w:rsid w:val="00103A99"/>
    <w:rsid w:val="00134FB2"/>
    <w:rsid w:val="001838B2"/>
    <w:rsid w:val="00183EF8"/>
    <w:rsid w:val="001A7193"/>
    <w:rsid w:val="001E7998"/>
    <w:rsid w:val="001E7CAD"/>
    <w:rsid w:val="00240FCB"/>
    <w:rsid w:val="00271898"/>
    <w:rsid w:val="002A6007"/>
    <w:rsid w:val="003560AD"/>
    <w:rsid w:val="0037702F"/>
    <w:rsid w:val="003B2B51"/>
    <w:rsid w:val="003C4A40"/>
    <w:rsid w:val="003E2EDF"/>
    <w:rsid w:val="003F2303"/>
    <w:rsid w:val="004176CA"/>
    <w:rsid w:val="004700F8"/>
    <w:rsid w:val="004745E9"/>
    <w:rsid w:val="004F1500"/>
    <w:rsid w:val="005039AD"/>
    <w:rsid w:val="0050792B"/>
    <w:rsid w:val="005C5401"/>
    <w:rsid w:val="006035F0"/>
    <w:rsid w:val="00645252"/>
    <w:rsid w:val="00673CDE"/>
    <w:rsid w:val="006D3D74"/>
    <w:rsid w:val="007247C1"/>
    <w:rsid w:val="00741833"/>
    <w:rsid w:val="00755BCD"/>
    <w:rsid w:val="00763DF6"/>
    <w:rsid w:val="00772D8D"/>
    <w:rsid w:val="007A2860"/>
    <w:rsid w:val="008011EA"/>
    <w:rsid w:val="008013D3"/>
    <w:rsid w:val="00820C53"/>
    <w:rsid w:val="00820E1B"/>
    <w:rsid w:val="0083569A"/>
    <w:rsid w:val="0084255E"/>
    <w:rsid w:val="008C7495"/>
    <w:rsid w:val="009378F5"/>
    <w:rsid w:val="00943206"/>
    <w:rsid w:val="009A23A4"/>
    <w:rsid w:val="00A9204E"/>
    <w:rsid w:val="00B237A0"/>
    <w:rsid w:val="00B45DCB"/>
    <w:rsid w:val="00B80562"/>
    <w:rsid w:val="00C97561"/>
    <w:rsid w:val="00EB0494"/>
    <w:rsid w:val="00F22919"/>
    <w:rsid w:val="00F66AC0"/>
    <w:rsid w:val="00FA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5A0F"/>
  <w15:chartTrackingRefBased/>
  <w15:docId w15:val="{F6A68D81-5F2A-4A76-ABAC-FCBCDE48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0C3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38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sk-SK"/>
    </w:rPr>
  </w:style>
  <w:style w:type="character" w:customStyle="1" w:styleId="FontStyle60">
    <w:name w:val="Font Style60"/>
    <w:basedOn w:val="DefaultParagraphFont"/>
    <w:uiPriority w:val="99"/>
    <w:rsid w:val="006035F0"/>
    <w:rPr>
      <w:rFonts w:ascii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nco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606dd-bf36-4def-9284-cd3cc8bb8967" xsi:nil="true"/>
    <lcf76f155ced4ddcb4097134ff3c332f xmlns="856c868e-d386-4b40-a6b9-c2d94f442fd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54E1FCEBA93549AF9D0C94F315E52B" ma:contentTypeVersion="12" ma:contentTypeDescription="Umožňuje vytvoriť nový dokument." ma:contentTypeScope="" ma:versionID="bc42bfcea3d734933ccc97884c9ecd06">
  <xsd:schema xmlns:xsd="http://www.w3.org/2001/XMLSchema" xmlns:xs="http://www.w3.org/2001/XMLSchema" xmlns:p="http://schemas.microsoft.com/office/2006/metadata/properties" xmlns:ns2="856c868e-d386-4b40-a6b9-c2d94f442fd3" xmlns:ns3="3a0606dd-bf36-4def-9284-cd3cc8bb8967" targetNamespace="http://schemas.microsoft.com/office/2006/metadata/properties" ma:root="true" ma:fieldsID="92629ad8e356528a61f6321a2ae7b682" ns2:_="" ns3:_="">
    <xsd:import namespace="856c868e-d386-4b40-a6b9-c2d94f442fd3"/>
    <xsd:import namespace="3a0606dd-bf36-4def-9284-cd3cc8bb8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c868e-d386-4b40-a6b9-c2d94f442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a" ma:readOnly="false" ma:fieldId="{5cf76f15-5ced-4ddc-b409-7134ff3c332f}" ma:taxonomyMulti="true" ma:sspId="7a23ec41-69b3-4140-9436-a0cc3b0507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06dd-bf36-4def-9284-cd3cc8bb8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9a3900-6b56-4433-8166-5983561a8c77}" ma:internalName="TaxCatchAll" ma:showField="CatchAllData" ma:web="3a0606dd-bf36-4def-9284-cd3cc8bb8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3a0606dd-bf36-4def-9284-cd3cc8bb8967"/>
    <ds:schemaRef ds:uri="856c868e-d386-4b40-a6b9-c2d94f442fd3"/>
  </ds:schemaRefs>
</ds:datastoreItem>
</file>

<file path=customXml/itemProps2.xml><?xml version="1.0" encoding="utf-8"?>
<ds:datastoreItem xmlns:ds="http://schemas.openxmlformats.org/officeDocument/2006/customXml" ds:itemID="{66ADDCD3-E3E9-430E-AA59-34E8673AC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DCA83-D266-4919-81D8-C90341FD4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c868e-d386-4b40-a6b9-c2d94f442fd3"/>
    <ds:schemaRef ds:uri="3a0606dd-bf36-4def-9284-cd3cc8bb8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259</TotalTime>
  <Pages>5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Barančok Peter</dc:creator>
  <cp:keywords/>
  <dc:description/>
  <cp:lastModifiedBy>Barančok Peter</cp:lastModifiedBy>
  <cp:revision>37</cp:revision>
  <dcterms:created xsi:type="dcterms:W3CDTF">2022-12-07T11:59:00Z</dcterms:created>
  <dcterms:modified xsi:type="dcterms:W3CDTF">2023-06-06T11:01:00Z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ediaServiceImageTags">
    <vt:lpwstr/>
  </property>
</Properties>
</file>